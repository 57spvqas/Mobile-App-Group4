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86CAF" w14:textId="291F5884" w:rsidR="002F45E6" w:rsidRDefault="002F45E6" w:rsidP="006A1DBF">
      <w:pPr>
        <w:spacing w:after="0" w:line="360" w:lineRule="auto"/>
        <w:jc w:val="right"/>
        <w:rPr>
          <w:rFonts w:cs="Arial"/>
          <w:b/>
          <w:sz w:val="24"/>
        </w:rPr>
      </w:pPr>
    </w:p>
    <w:p w14:paraId="0B1094FD" w14:textId="77777777" w:rsidR="006A1DBF" w:rsidRDefault="006A1DBF" w:rsidP="006A1DBF">
      <w:pPr>
        <w:spacing w:after="0" w:line="360" w:lineRule="auto"/>
        <w:jc w:val="right"/>
        <w:rPr>
          <w:rFonts w:cs="Arial"/>
          <w:sz w:val="24"/>
        </w:rPr>
      </w:pPr>
    </w:p>
    <w:tbl>
      <w:tblPr>
        <w:tblW w:w="9464" w:type="dxa"/>
        <w:tblBorders>
          <w:top w:val="nil"/>
          <w:left w:val="nil"/>
          <w:right w:val="nil"/>
        </w:tblBorders>
        <w:tblLayout w:type="fixed"/>
        <w:tblLook w:val="0000" w:firstRow="0" w:lastRow="0" w:firstColumn="0" w:lastColumn="0" w:noHBand="0" w:noVBand="0"/>
      </w:tblPr>
      <w:tblGrid>
        <w:gridCol w:w="2129"/>
        <w:gridCol w:w="7335"/>
      </w:tblGrid>
      <w:tr w:rsidR="003A7BC5" w:rsidRPr="003A7BC5" w14:paraId="4E9DD1DD" w14:textId="77777777" w:rsidTr="002D213C">
        <w:tc>
          <w:tcPr>
            <w:tcW w:w="212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D7699E" w14:textId="77777777" w:rsidR="003A7BC5" w:rsidRPr="00536579" w:rsidRDefault="003A7BC5">
            <w:pPr>
              <w:widowControl w:val="0"/>
              <w:autoSpaceDE w:val="0"/>
              <w:autoSpaceDN w:val="0"/>
              <w:adjustRightInd w:val="0"/>
              <w:spacing w:after="240" w:line="360" w:lineRule="atLeast"/>
              <w:rPr>
                <w:rFonts w:asciiTheme="majorHAnsi" w:eastAsiaTheme="minorHAnsi" w:hAnsiTheme="majorHAnsi" w:cs="Times"/>
                <w:b/>
                <w:sz w:val="20"/>
                <w:szCs w:val="20"/>
              </w:rPr>
            </w:pPr>
            <w:r w:rsidRPr="00536579">
              <w:rPr>
                <w:rFonts w:asciiTheme="majorHAnsi" w:eastAsiaTheme="minorHAnsi" w:hAnsiTheme="majorHAnsi" w:cs="Times"/>
                <w:b/>
                <w:sz w:val="20"/>
                <w:szCs w:val="20"/>
              </w:rPr>
              <w:t xml:space="preserve">Use Case Name: </w:t>
            </w:r>
          </w:p>
        </w:tc>
        <w:tc>
          <w:tcPr>
            <w:tcW w:w="733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EFBBCB8" w14:textId="76C75D3C" w:rsidR="003A7BC5" w:rsidRPr="003A7BC5" w:rsidRDefault="008C04E2">
            <w:pPr>
              <w:widowControl w:val="0"/>
              <w:autoSpaceDE w:val="0"/>
              <w:autoSpaceDN w:val="0"/>
              <w:adjustRightInd w:val="0"/>
              <w:spacing w:after="240" w:line="360" w:lineRule="atLeast"/>
              <w:rPr>
                <w:rFonts w:asciiTheme="majorHAnsi" w:eastAsiaTheme="minorHAnsi" w:hAnsiTheme="majorHAnsi" w:cs="Times"/>
                <w:sz w:val="20"/>
                <w:szCs w:val="20"/>
              </w:rPr>
            </w:pPr>
            <w:r>
              <w:rPr>
                <w:rFonts w:asciiTheme="majorHAnsi" w:eastAsiaTheme="minorHAnsi" w:hAnsiTheme="majorHAnsi" w:cs="Times"/>
                <w:sz w:val="20"/>
                <w:szCs w:val="20"/>
              </w:rPr>
              <w:t>UC3: Leaderboard S</w:t>
            </w:r>
            <w:bookmarkStart w:id="0" w:name="_GoBack"/>
            <w:bookmarkEnd w:id="0"/>
            <w:r>
              <w:rPr>
                <w:rFonts w:asciiTheme="majorHAnsi" w:eastAsiaTheme="minorHAnsi" w:hAnsiTheme="majorHAnsi" w:cs="Times"/>
                <w:sz w:val="20"/>
                <w:szCs w:val="20"/>
              </w:rPr>
              <w:t>creen</w:t>
            </w:r>
          </w:p>
        </w:tc>
      </w:tr>
      <w:tr w:rsidR="003A7BC5" w:rsidRPr="003A7BC5" w14:paraId="72F9F395" w14:textId="77777777" w:rsidTr="002D213C">
        <w:tblPrEx>
          <w:tblBorders>
            <w:top w:val="none" w:sz="0" w:space="0" w:color="auto"/>
          </w:tblBorders>
        </w:tblPrEx>
        <w:tc>
          <w:tcPr>
            <w:tcW w:w="212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481424E" w14:textId="77777777" w:rsidR="003A7BC5" w:rsidRPr="00536579" w:rsidRDefault="003A7BC5">
            <w:pPr>
              <w:widowControl w:val="0"/>
              <w:autoSpaceDE w:val="0"/>
              <w:autoSpaceDN w:val="0"/>
              <w:adjustRightInd w:val="0"/>
              <w:spacing w:after="240" w:line="360" w:lineRule="atLeast"/>
              <w:rPr>
                <w:rFonts w:asciiTheme="majorHAnsi" w:eastAsiaTheme="minorHAnsi" w:hAnsiTheme="majorHAnsi" w:cs="Times"/>
                <w:b/>
                <w:sz w:val="20"/>
                <w:szCs w:val="20"/>
              </w:rPr>
            </w:pPr>
            <w:r w:rsidRPr="00536579">
              <w:rPr>
                <w:rFonts w:asciiTheme="majorHAnsi" w:eastAsiaTheme="minorHAnsi" w:hAnsiTheme="majorHAnsi" w:cs="Times"/>
                <w:b/>
                <w:sz w:val="20"/>
                <w:szCs w:val="20"/>
              </w:rPr>
              <w:t xml:space="preserve">Triggering Event: </w:t>
            </w:r>
          </w:p>
        </w:tc>
        <w:tc>
          <w:tcPr>
            <w:tcW w:w="733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DD98AC5" w14:textId="11FB4FB3" w:rsidR="003A7BC5" w:rsidRPr="003A7BC5" w:rsidRDefault="008C04E2">
            <w:pPr>
              <w:widowControl w:val="0"/>
              <w:autoSpaceDE w:val="0"/>
              <w:autoSpaceDN w:val="0"/>
              <w:adjustRightInd w:val="0"/>
              <w:spacing w:after="240" w:line="360" w:lineRule="atLeast"/>
              <w:rPr>
                <w:rFonts w:asciiTheme="majorHAnsi" w:eastAsiaTheme="minorHAnsi" w:hAnsiTheme="majorHAnsi" w:cs="Times"/>
                <w:sz w:val="20"/>
                <w:szCs w:val="20"/>
              </w:rPr>
            </w:pPr>
            <w:r>
              <w:rPr>
                <w:rFonts w:asciiTheme="majorHAnsi" w:eastAsiaTheme="minorHAnsi" w:hAnsiTheme="majorHAnsi" w:cs="Times"/>
                <w:sz w:val="20"/>
                <w:szCs w:val="20"/>
              </w:rPr>
              <w:t>The user has finished playing the last game.</w:t>
            </w:r>
          </w:p>
        </w:tc>
      </w:tr>
      <w:tr w:rsidR="003A7BC5" w:rsidRPr="003A7BC5" w14:paraId="57FB6E1A" w14:textId="77777777" w:rsidTr="002D213C">
        <w:tblPrEx>
          <w:tblBorders>
            <w:top w:val="none" w:sz="0" w:space="0" w:color="auto"/>
          </w:tblBorders>
        </w:tblPrEx>
        <w:tc>
          <w:tcPr>
            <w:tcW w:w="212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A028A52" w14:textId="707A1C80" w:rsidR="003A7BC5" w:rsidRPr="00536579" w:rsidRDefault="003539F4">
            <w:pPr>
              <w:widowControl w:val="0"/>
              <w:autoSpaceDE w:val="0"/>
              <w:autoSpaceDN w:val="0"/>
              <w:adjustRightInd w:val="0"/>
              <w:spacing w:after="240" w:line="360" w:lineRule="atLeast"/>
              <w:rPr>
                <w:rFonts w:asciiTheme="majorHAnsi" w:eastAsiaTheme="minorHAnsi" w:hAnsiTheme="majorHAnsi" w:cs="Times"/>
                <w:b/>
                <w:sz w:val="20"/>
                <w:szCs w:val="20"/>
              </w:rPr>
            </w:pPr>
            <w:r>
              <w:rPr>
                <w:rFonts w:asciiTheme="majorHAnsi" w:eastAsiaTheme="minorHAnsi" w:hAnsiTheme="majorHAnsi" w:cs="Times"/>
                <w:b/>
                <w:sz w:val="20"/>
                <w:szCs w:val="20"/>
              </w:rPr>
              <w:t>Scenario</w:t>
            </w:r>
            <w:r w:rsidR="003A7BC5" w:rsidRPr="00536579">
              <w:rPr>
                <w:rFonts w:asciiTheme="majorHAnsi" w:eastAsiaTheme="minorHAnsi" w:hAnsiTheme="majorHAnsi" w:cs="Times"/>
                <w:b/>
                <w:sz w:val="20"/>
                <w:szCs w:val="20"/>
              </w:rPr>
              <w:t xml:space="preserve"> Description: </w:t>
            </w:r>
          </w:p>
        </w:tc>
        <w:tc>
          <w:tcPr>
            <w:tcW w:w="733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815AE8" w14:textId="61B4D774" w:rsidR="003A7BC5" w:rsidRPr="003A7BC5" w:rsidRDefault="008C04E2">
            <w:pPr>
              <w:widowControl w:val="0"/>
              <w:autoSpaceDE w:val="0"/>
              <w:autoSpaceDN w:val="0"/>
              <w:adjustRightInd w:val="0"/>
              <w:spacing w:after="240" w:line="360" w:lineRule="atLeast"/>
              <w:rPr>
                <w:rFonts w:asciiTheme="majorHAnsi" w:eastAsiaTheme="minorHAnsi" w:hAnsiTheme="majorHAnsi" w:cs="Times"/>
                <w:sz w:val="20"/>
                <w:szCs w:val="20"/>
              </w:rPr>
            </w:pPr>
            <w:r>
              <w:rPr>
                <w:rFonts w:asciiTheme="majorHAnsi" w:eastAsiaTheme="minorHAnsi" w:hAnsiTheme="majorHAnsi" w:cs="Times"/>
                <w:sz w:val="20"/>
                <w:szCs w:val="20"/>
              </w:rPr>
              <w:t>The user has started playing the game and has just finished playing the last stage of the game, where afterwards, the user will be able to see their own score and, potentially, compare that score to other users such as friends or family.</w:t>
            </w:r>
          </w:p>
        </w:tc>
      </w:tr>
      <w:tr w:rsidR="003A7BC5" w:rsidRPr="003A7BC5" w14:paraId="2B1613BE" w14:textId="77777777" w:rsidTr="002D213C">
        <w:tblPrEx>
          <w:tblBorders>
            <w:top w:val="none" w:sz="0" w:space="0" w:color="auto"/>
          </w:tblBorders>
        </w:tblPrEx>
        <w:tc>
          <w:tcPr>
            <w:tcW w:w="212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3BBC338" w14:textId="1631663D" w:rsidR="003A7BC5" w:rsidRPr="00536579" w:rsidRDefault="00536579">
            <w:pPr>
              <w:widowControl w:val="0"/>
              <w:autoSpaceDE w:val="0"/>
              <w:autoSpaceDN w:val="0"/>
              <w:adjustRightInd w:val="0"/>
              <w:spacing w:after="240" w:line="360" w:lineRule="atLeast"/>
              <w:rPr>
                <w:rFonts w:asciiTheme="majorHAnsi" w:eastAsiaTheme="minorHAnsi" w:hAnsiTheme="majorHAnsi" w:cs="Times"/>
                <w:b/>
                <w:sz w:val="20"/>
                <w:szCs w:val="20"/>
              </w:rPr>
            </w:pPr>
            <w:r>
              <w:rPr>
                <w:rFonts w:asciiTheme="majorHAnsi" w:eastAsiaTheme="minorHAnsi" w:hAnsiTheme="majorHAnsi" w:cs="Times"/>
                <w:b/>
                <w:sz w:val="20"/>
                <w:szCs w:val="20"/>
              </w:rPr>
              <w:t xml:space="preserve">Main </w:t>
            </w:r>
            <w:r w:rsidR="003A7BC5" w:rsidRPr="00536579">
              <w:rPr>
                <w:rFonts w:asciiTheme="majorHAnsi" w:eastAsiaTheme="minorHAnsi" w:hAnsiTheme="majorHAnsi" w:cs="Times"/>
                <w:b/>
                <w:sz w:val="20"/>
                <w:szCs w:val="20"/>
              </w:rPr>
              <w:t>Actor</w:t>
            </w:r>
            <w:r>
              <w:rPr>
                <w:rFonts w:asciiTheme="majorHAnsi" w:eastAsiaTheme="minorHAnsi" w:hAnsiTheme="majorHAnsi" w:cs="Times"/>
                <w:b/>
                <w:sz w:val="20"/>
                <w:szCs w:val="20"/>
              </w:rPr>
              <w:t>(</w:t>
            </w:r>
            <w:r w:rsidR="003A7BC5" w:rsidRPr="00536579">
              <w:rPr>
                <w:rFonts w:asciiTheme="majorHAnsi" w:eastAsiaTheme="minorHAnsi" w:hAnsiTheme="majorHAnsi" w:cs="Times"/>
                <w:b/>
                <w:sz w:val="20"/>
                <w:szCs w:val="20"/>
              </w:rPr>
              <w:t>s</w:t>
            </w:r>
            <w:r>
              <w:rPr>
                <w:rFonts w:asciiTheme="majorHAnsi" w:eastAsiaTheme="minorHAnsi" w:hAnsiTheme="majorHAnsi" w:cs="Times"/>
                <w:b/>
                <w:sz w:val="20"/>
                <w:szCs w:val="20"/>
              </w:rPr>
              <w:t>)</w:t>
            </w:r>
            <w:r w:rsidR="003A7BC5" w:rsidRPr="00536579">
              <w:rPr>
                <w:rFonts w:asciiTheme="majorHAnsi" w:eastAsiaTheme="minorHAnsi" w:hAnsiTheme="majorHAnsi" w:cs="Times"/>
                <w:b/>
                <w:sz w:val="20"/>
                <w:szCs w:val="20"/>
              </w:rPr>
              <w:t xml:space="preserve">: </w:t>
            </w:r>
          </w:p>
        </w:tc>
        <w:tc>
          <w:tcPr>
            <w:tcW w:w="733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3D2B23" w14:textId="78830143" w:rsidR="003A7BC5" w:rsidRPr="003A7BC5" w:rsidRDefault="008C04E2" w:rsidP="00A841A2">
            <w:pPr>
              <w:widowControl w:val="0"/>
              <w:autoSpaceDE w:val="0"/>
              <w:autoSpaceDN w:val="0"/>
              <w:adjustRightInd w:val="0"/>
              <w:spacing w:after="240" w:line="360" w:lineRule="atLeast"/>
              <w:rPr>
                <w:rFonts w:asciiTheme="majorHAnsi" w:eastAsiaTheme="minorHAnsi" w:hAnsiTheme="majorHAnsi" w:cs="Times"/>
                <w:sz w:val="20"/>
                <w:szCs w:val="20"/>
              </w:rPr>
            </w:pPr>
            <w:r>
              <w:rPr>
                <w:rFonts w:asciiTheme="majorHAnsi" w:eastAsiaTheme="minorHAnsi" w:hAnsiTheme="majorHAnsi" w:cs="Times"/>
                <w:sz w:val="20"/>
                <w:szCs w:val="20"/>
              </w:rPr>
              <w:t>User, Admin</w:t>
            </w:r>
          </w:p>
        </w:tc>
      </w:tr>
      <w:tr w:rsidR="003A7BC5" w:rsidRPr="003A7BC5" w14:paraId="387976EA" w14:textId="77777777" w:rsidTr="002D213C">
        <w:tblPrEx>
          <w:tblBorders>
            <w:top w:val="none" w:sz="0" w:space="0" w:color="auto"/>
          </w:tblBorders>
        </w:tblPrEx>
        <w:tc>
          <w:tcPr>
            <w:tcW w:w="212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ED55BC" w14:textId="794893E7" w:rsidR="003A7BC5" w:rsidRPr="00536579" w:rsidRDefault="003A7BC5">
            <w:pPr>
              <w:widowControl w:val="0"/>
              <w:autoSpaceDE w:val="0"/>
              <w:autoSpaceDN w:val="0"/>
              <w:adjustRightInd w:val="0"/>
              <w:spacing w:after="240" w:line="360" w:lineRule="atLeast"/>
              <w:rPr>
                <w:rFonts w:asciiTheme="majorHAnsi" w:eastAsiaTheme="minorHAnsi" w:hAnsiTheme="majorHAnsi" w:cs="Times"/>
                <w:b/>
                <w:sz w:val="20"/>
                <w:szCs w:val="20"/>
              </w:rPr>
            </w:pPr>
            <w:r w:rsidRPr="00536579">
              <w:rPr>
                <w:rFonts w:asciiTheme="majorHAnsi" w:eastAsiaTheme="minorHAnsi" w:hAnsiTheme="majorHAnsi" w:cs="Times"/>
                <w:b/>
                <w:sz w:val="20"/>
                <w:szCs w:val="20"/>
              </w:rPr>
              <w:t>Precondition</w:t>
            </w:r>
            <w:r w:rsidR="000E4DF9">
              <w:rPr>
                <w:rFonts w:asciiTheme="majorHAnsi" w:eastAsiaTheme="minorHAnsi" w:hAnsiTheme="majorHAnsi" w:cs="Times"/>
                <w:b/>
                <w:sz w:val="20"/>
                <w:szCs w:val="20"/>
              </w:rPr>
              <w:t>(</w:t>
            </w:r>
            <w:r w:rsidRPr="00536579">
              <w:rPr>
                <w:rFonts w:asciiTheme="majorHAnsi" w:eastAsiaTheme="minorHAnsi" w:hAnsiTheme="majorHAnsi" w:cs="Times"/>
                <w:b/>
                <w:sz w:val="20"/>
                <w:szCs w:val="20"/>
              </w:rPr>
              <w:t>s</w:t>
            </w:r>
            <w:r w:rsidR="000E4DF9">
              <w:rPr>
                <w:rFonts w:asciiTheme="majorHAnsi" w:eastAsiaTheme="minorHAnsi" w:hAnsiTheme="majorHAnsi" w:cs="Times"/>
                <w:b/>
                <w:sz w:val="20"/>
                <w:szCs w:val="20"/>
              </w:rPr>
              <w:t>)</w:t>
            </w:r>
            <w:r w:rsidRPr="00536579">
              <w:rPr>
                <w:rFonts w:asciiTheme="majorHAnsi" w:eastAsiaTheme="minorHAnsi" w:hAnsiTheme="majorHAnsi" w:cs="Times"/>
                <w:b/>
                <w:sz w:val="20"/>
                <w:szCs w:val="20"/>
              </w:rPr>
              <w:t xml:space="preserve">: </w:t>
            </w:r>
          </w:p>
        </w:tc>
        <w:tc>
          <w:tcPr>
            <w:tcW w:w="733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3FEC1BF" w14:textId="54326959" w:rsidR="003A7BC5" w:rsidRPr="00FC5CEB" w:rsidRDefault="008C04E2">
            <w:pPr>
              <w:widowControl w:val="0"/>
              <w:autoSpaceDE w:val="0"/>
              <w:autoSpaceDN w:val="0"/>
              <w:adjustRightInd w:val="0"/>
              <w:spacing w:after="240" w:line="360" w:lineRule="atLeast"/>
              <w:rPr>
                <w:rFonts w:asciiTheme="majorHAnsi" w:eastAsiaTheme="minorHAnsi" w:hAnsiTheme="majorHAnsi"/>
                <w:sz w:val="20"/>
                <w:szCs w:val="20"/>
              </w:rPr>
            </w:pPr>
            <w:r>
              <w:rPr>
                <w:rFonts w:asciiTheme="majorHAnsi" w:eastAsiaTheme="minorHAnsi" w:hAnsiTheme="majorHAnsi"/>
                <w:sz w:val="20"/>
                <w:szCs w:val="20"/>
              </w:rPr>
              <w:t xml:space="preserve">User must be </w:t>
            </w:r>
            <w:proofErr w:type="gramStart"/>
            <w:r>
              <w:rPr>
                <w:rFonts w:asciiTheme="majorHAnsi" w:eastAsiaTheme="minorHAnsi" w:hAnsiTheme="majorHAnsi"/>
                <w:sz w:val="20"/>
                <w:szCs w:val="20"/>
              </w:rPr>
              <w:t>registered</w:t>
            </w:r>
            <w:r w:rsidR="00502947">
              <w:rPr>
                <w:rFonts w:asciiTheme="majorHAnsi" w:eastAsiaTheme="minorHAnsi" w:hAnsiTheme="majorHAnsi"/>
                <w:sz w:val="20"/>
                <w:szCs w:val="20"/>
              </w:rPr>
              <w:t>,</w:t>
            </w:r>
            <w:proofErr w:type="gramEnd"/>
            <w:r w:rsidR="00502947">
              <w:rPr>
                <w:rFonts w:asciiTheme="majorHAnsi" w:eastAsiaTheme="minorHAnsi" w:hAnsiTheme="majorHAnsi"/>
                <w:sz w:val="20"/>
                <w:szCs w:val="20"/>
              </w:rPr>
              <w:t xml:space="preserve"> User has to complete UC2.</w:t>
            </w:r>
          </w:p>
        </w:tc>
      </w:tr>
      <w:tr w:rsidR="003A7BC5" w:rsidRPr="003A7BC5" w14:paraId="1B407D98" w14:textId="77777777" w:rsidTr="002D213C">
        <w:tblPrEx>
          <w:tblBorders>
            <w:top w:val="none" w:sz="0" w:space="0" w:color="auto"/>
          </w:tblBorders>
        </w:tblPrEx>
        <w:tc>
          <w:tcPr>
            <w:tcW w:w="212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D3C21B" w14:textId="07E14D2F" w:rsidR="003A7BC5" w:rsidRPr="00536579" w:rsidRDefault="003A7BC5">
            <w:pPr>
              <w:widowControl w:val="0"/>
              <w:autoSpaceDE w:val="0"/>
              <w:autoSpaceDN w:val="0"/>
              <w:adjustRightInd w:val="0"/>
              <w:spacing w:after="240" w:line="360" w:lineRule="atLeast"/>
              <w:rPr>
                <w:rFonts w:asciiTheme="majorHAnsi" w:eastAsiaTheme="minorHAnsi" w:hAnsiTheme="majorHAnsi" w:cs="Times"/>
                <w:b/>
                <w:sz w:val="20"/>
                <w:szCs w:val="20"/>
              </w:rPr>
            </w:pPr>
            <w:r w:rsidRPr="00536579">
              <w:rPr>
                <w:rFonts w:asciiTheme="majorHAnsi" w:eastAsiaTheme="minorHAnsi" w:hAnsiTheme="majorHAnsi" w:cs="Times"/>
                <w:b/>
                <w:sz w:val="20"/>
                <w:szCs w:val="20"/>
              </w:rPr>
              <w:t>Post</w:t>
            </w:r>
            <w:r w:rsidR="00D65206" w:rsidRPr="00536579">
              <w:rPr>
                <w:rFonts w:asciiTheme="majorHAnsi" w:eastAsiaTheme="minorHAnsi" w:hAnsiTheme="majorHAnsi" w:cs="Times"/>
                <w:b/>
                <w:sz w:val="20"/>
                <w:szCs w:val="20"/>
              </w:rPr>
              <w:t xml:space="preserve"> </w:t>
            </w:r>
            <w:r w:rsidRPr="00536579">
              <w:rPr>
                <w:rFonts w:asciiTheme="majorHAnsi" w:eastAsiaTheme="minorHAnsi" w:hAnsiTheme="majorHAnsi" w:cs="Times"/>
                <w:b/>
                <w:sz w:val="20"/>
                <w:szCs w:val="20"/>
              </w:rPr>
              <w:t>condition</w:t>
            </w:r>
            <w:r w:rsidR="000E4DF9">
              <w:rPr>
                <w:rFonts w:asciiTheme="majorHAnsi" w:eastAsiaTheme="minorHAnsi" w:hAnsiTheme="majorHAnsi" w:cs="Times"/>
                <w:b/>
                <w:sz w:val="20"/>
                <w:szCs w:val="20"/>
              </w:rPr>
              <w:t>(</w:t>
            </w:r>
            <w:r w:rsidRPr="00536579">
              <w:rPr>
                <w:rFonts w:asciiTheme="majorHAnsi" w:eastAsiaTheme="minorHAnsi" w:hAnsiTheme="majorHAnsi" w:cs="Times"/>
                <w:b/>
                <w:sz w:val="20"/>
                <w:szCs w:val="20"/>
              </w:rPr>
              <w:t>s</w:t>
            </w:r>
            <w:r w:rsidR="000E4DF9">
              <w:rPr>
                <w:rFonts w:asciiTheme="majorHAnsi" w:eastAsiaTheme="minorHAnsi" w:hAnsiTheme="majorHAnsi" w:cs="Times"/>
                <w:b/>
                <w:sz w:val="20"/>
                <w:szCs w:val="20"/>
              </w:rPr>
              <w:t>)</w:t>
            </w:r>
            <w:r w:rsidRPr="00536579">
              <w:rPr>
                <w:rFonts w:asciiTheme="majorHAnsi" w:eastAsiaTheme="minorHAnsi" w:hAnsiTheme="majorHAnsi" w:cs="Times"/>
                <w:b/>
                <w:sz w:val="20"/>
                <w:szCs w:val="20"/>
              </w:rPr>
              <w:t xml:space="preserve">: </w:t>
            </w:r>
          </w:p>
        </w:tc>
        <w:tc>
          <w:tcPr>
            <w:tcW w:w="733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4CA4A25" w14:textId="5CADCA6F" w:rsidR="003A7BC5" w:rsidRPr="003A7BC5" w:rsidRDefault="004F21E2">
            <w:pPr>
              <w:widowControl w:val="0"/>
              <w:autoSpaceDE w:val="0"/>
              <w:autoSpaceDN w:val="0"/>
              <w:adjustRightInd w:val="0"/>
              <w:spacing w:after="240" w:line="360" w:lineRule="atLeast"/>
              <w:rPr>
                <w:rFonts w:asciiTheme="majorHAnsi" w:eastAsiaTheme="minorHAnsi" w:hAnsiTheme="majorHAnsi" w:cs="Times"/>
                <w:sz w:val="20"/>
                <w:szCs w:val="20"/>
              </w:rPr>
            </w:pPr>
            <w:r>
              <w:rPr>
                <w:rFonts w:asciiTheme="majorHAnsi" w:eastAsiaTheme="minorHAnsi" w:hAnsiTheme="majorHAnsi" w:cs="Times"/>
                <w:sz w:val="20"/>
                <w:szCs w:val="20"/>
              </w:rPr>
              <w:t>Leaderboard is displayed</w:t>
            </w:r>
          </w:p>
        </w:tc>
      </w:tr>
      <w:tr w:rsidR="002D213C" w:rsidRPr="003A7BC5" w14:paraId="5BA84B8C" w14:textId="77777777" w:rsidTr="002D213C">
        <w:tblPrEx>
          <w:tblBorders>
            <w:top w:val="none" w:sz="0" w:space="0" w:color="auto"/>
          </w:tblBorders>
        </w:tblPrEx>
        <w:trPr>
          <w:trHeight w:val="818"/>
        </w:trPr>
        <w:tc>
          <w:tcPr>
            <w:tcW w:w="2129" w:type="dxa"/>
            <w:vMerge w:val="restar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1EDFCD" w14:textId="1F83DF3C" w:rsidR="002D213C" w:rsidRPr="00536579" w:rsidRDefault="002D213C">
            <w:pPr>
              <w:widowControl w:val="0"/>
              <w:autoSpaceDE w:val="0"/>
              <w:autoSpaceDN w:val="0"/>
              <w:adjustRightInd w:val="0"/>
              <w:spacing w:after="240" w:line="360" w:lineRule="atLeast"/>
              <w:rPr>
                <w:rFonts w:asciiTheme="majorHAnsi" w:eastAsiaTheme="minorHAnsi" w:hAnsiTheme="majorHAnsi" w:cs="Times"/>
                <w:b/>
                <w:sz w:val="20"/>
                <w:szCs w:val="20"/>
              </w:rPr>
            </w:pPr>
            <w:r>
              <w:rPr>
                <w:rFonts w:asciiTheme="majorHAnsi" w:eastAsiaTheme="minorHAnsi" w:hAnsiTheme="majorHAnsi" w:cs="Times"/>
                <w:b/>
                <w:sz w:val="20"/>
                <w:szCs w:val="20"/>
              </w:rPr>
              <w:t>Main Path</w:t>
            </w:r>
            <w:r w:rsidRPr="00536579">
              <w:rPr>
                <w:rFonts w:asciiTheme="majorHAnsi" w:eastAsiaTheme="minorHAnsi" w:hAnsiTheme="majorHAnsi" w:cs="Times"/>
                <w:b/>
                <w:sz w:val="20"/>
                <w:szCs w:val="20"/>
              </w:rPr>
              <w:t xml:space="preserve">: </w:t>
            </w:r>
          </w:p>
        </w:tc>
        <w:tc>
          <w:tcPr>
            <w:tcW w:w="733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F7C7C0F" w14:textId="77777777" w:rsidR="002D213C" w:rsidRPr="003A7BC5" w:rsidRDefault="002D213C">
            <w:pPr>
              <w:widowControl w:val="0"/>
              <w:autoSpaceDE w:val="0"/>
              <w:autoSpaceDN w:val="0"/>
              <w:adjustRightInd w:val="0"/>
              <w:spacing w:after="240" w:line="360" w:lineRule="atLeast"/>
              <w:rPr>
                <w:rFonts w:asciiTheme="majorHAnsi" w:eastAsiaTheme="minorHAnsi" w:hAnsiTheme="majorHAnsi" w:cs="Times"/>
                <w:sz w:val="20"/>
                <w:szCs w:val="20"/>
              </w:rPr>
            </w:pPr>
            <w:r w:rsidRPr="003A7BC5">
              <w:rPr>
                <w:rFonts w:asciiTheme="majorHAnsi" w:eastAsiaTheme="minorHAnsi" w:hAnsiTheme="majorHAnsi"/>
                <w:sz w:val="20"/>
                <w:szCs w:val="20"/>
              </w:rPr>
              <w:t xml:space="preserve">Actor </w:t>
            </w:r>
          </w:p>
        </w:tc>
      </w:tr>
      <w:tr w:rsidR="002D213C" w:rsidRPr="003A7BC5" w14:paraId="3DBC3361" w14:textId="77777777" w:rsidTr="002D213C">
        <w:tblPrEx>
          <w:tblBorders>
            <w:top w:val="none" w:sz="0" w:space="0" w:color="auto"/>
          </w:tblBorders>
        </w:tblPrEx>
        <w:trPr>
          <w:trHeight w:val="3896"/>
        </w:trPr>
        <w:tc>
          <w:tcPr>
            <w:tcW w:w="2129" w:type="dxa"/>
            <w:vMerge/>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2672CCC" w14:textId="77777777" w:rsidR="002D213C" w:rsidRPr="00536579" w:rsidRDefault="002D213C">
            <w:pPr>
              <w:widowControl w:val="0"/>
              <w:autoSpaceDE w:val="0"/>
              <w:autoSpaceDN w:val="0"/>
              <w:adjustRightInd w:val="0"/>
              <w:spacing w:after="0" w:line="240" w:lineRule="auto"/>
              <w:rPr>
                <w:rFonts w:asciiTheme="majorHAnsi" w:eastAsiaTheme="minorHAnsi" w:hAnsiTheme="majorHAnsi" w:cs="Times"/>
                <w:b/>
                <w:sz w:val="20"/>
                <w:szCs w:val="20"/>
              </w:rPr>
            </w:pPr>
          </w:p>
        </w:tc>
        <w:tc>
          <w:tcPr>
            <w:tcW w:w="733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FD66EE7" w14:textId="77777777" w:rsidR="002D213C" w:rsidRDefault="004F21E2" w:rsidP="004F21E2">
            <w:pPr>
              <w:pStyle w:val="ListParagraph"/>
              <w:widowControl w:val="0"/>
              <w:numPr>
                <w:ilvl w:val="0"/>
                <w:numId w:val="13"/>
              </w:numPr>
              <w:autoSpaceDE w:val="0"/>
              <w:autoSpaceDN w:val="0"/>
              <w:adjustRightInd w:val="0"/>
              <w:spacing w:after="240" w:line="360" w:lineRule="auto"/>
              <w:rPr>
                <w:rFonts w:asciiTheme="majorHAnsi" w:eastAsiaTheme="minorHAnsi" w:hAnsiTheme="majorHAnsi" w:cs="Times"/>
                <w:sz w:val="20"/>
                <w:szCs w:val="20"/>
              </w:rPr>
            </w:pPr>
            <w:r>
              <w:rPr>
                <w:rFonts w:asciiTheme="majorHAnsi" w:eastAsiaTheme="minorHAnsi" w:hAnsiTheme="majorHAnsi" w:cs="Times"/>
                <w:sz w:val="20"/>
                <w:szCs w:val="20"/>
              </w:rPr>
              <w:t>The user has just finished playing the last game.</w:t>
            </w:r>
          </w:p>
          <w:p w14:paraId="3A202404" w14:textId="1CB273B9" w:rsidR="004F21E2" w:rsidRPr="004F21E2" w:rsidRDefault="004F21E2" w:rsidP="004F21E2">
            <w:pPr>
              <w:pStyle w:val="ListParagraph"/>
              <w:widowControl w:val="0"/>
              <w:numPr>
                <w:ilvl w:val="0"/>
                <w:numId w:val="13"/>
              </w:numPr>
              <w:autoSpaceDE w:val="0"/>
              <w:autoSpaceDN w:val="0"/>
              <w:adjustRightInd w:val="0"/>
              <w:spacing w:after="240" w:line="360" w:lineRule="auto"/>
              <w:rPr>
                <w:rFonts w:asciiTheme="majorHAnsi" w:eastAsiaTheme="minorHAnsi" w:hAnsiTheme="majorHAnsi" w:cs="Times"/>
                <w:sz w:val="20"/>
                <w:szCs w:val="20"/>
              </w:rPr>
            </w:pPr>
            <w:r>
              <w:rPr>
                <w:rFonts w:asciiTheme="majorHAnsi" w:eastAsiaTheme="minorHAnsi" w:hAnsiTheme="majorHAnsi" w:cs="Times"/>
                <w:sz w:val="20"/>
                <w:szCs w:val="20"/>
              </w:rPr>
              <w:t>The user sees their own score on the leaderboard.</w:t>
            </w:r>
          </w:p>
        </w:tc>
      </w:tr>
      <w:tr w:rsidR="003A7BC5" w:rsidRPr="003A7BC5" w14:paraId="72600B12" w14:textId="77777777" w:rsidTr="002D213C">
        <w:tc>
          <w:tcPr>
            <w:tcW w:w="212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80BD877" w14:textId="63492253" w:rsidR="003A7BC5" w:rsidRPr="00536579" w:rsidRDefault="00B05937">
            <w:pPr>
              <w:widowControl w:val="0"/>
              <w:autoSpaceDE w:val="0"/>
              <w:autoSpaceDN w:val="0"/>
              <w:adjustRightInd w:val="0"/>
              <w:spacing w:after="240" w:line="360" w:lineRule="atLeast"/>
              <w:rPr>
                <w:rFonts w:asciiTheme="majorHAnsi" w:eastAsiaTheme="minorHAnsi" w:hAnsiTheme="majorHAnsi" w:cs="Times"/>
                <w:b/>
                <w:sz w:val="20"/>
                <w:szCs w:val="20"/>
              </w:rPr>
            </w:pPr>
            <w:r>
              <w:rPr>
                <w:rFonts w:asciiTheme="majorHAnsi" w:eastAsiaTheme="minorHAnsi" w:hAnsiTheme="majorHAnsi" w:cs="Times"/>
                <w:b/>
                <w:sz w:val="20"/>
                <w:szCs w:val="20"/>
              </w:rPr>
              <w:t>Alternative Path</w:t>
            </w:r>
            <w:r w:rsidR="003A7BC5" w:rsidRPr="00536579">
              <w:rPr>
                <w:rFonts w:asciiTheme="majorHAnsi" w:eastAsiaTheme="minorHAnsi" w:hAnsiTheme="majorHAnsi" w:cs="Times"/>
                <w:b/>
                <w:sz w:val="20"/>
                <w:szCs w:val="20"/>
              </w:rPr>
              <w:t xml:space="preserve">: </w:t>
            </w:r>
          </w:p>
        </w:tc>
        <w:tc>
          <w:tcPr>
            <w:tcW w:w="733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6E502A" w14:textId="62DC2CA8" w:rsidR="003A7BC5" w:rsidRDefault="003A7BC5">
            <w:pPr>
              <w:widowControl w:val="0"/>
              <w:autoSpaceDE w:val="0"/>
              <w:autoSpaceDN w:val="0"/>
              <w:adjustRightInd w:val="0"/>
              <w:spacing w:after="240" w:line="360" w:lineRule="atLeast"/>
              <w:rPr>
                <w:rFonts w:asciiTheme="majorHAnsi" w:eastAsiaTheme="minorHAnsi" w:hAnsiTheme="majorHAnsi"/>
                <w:sz w:val="20"/>
                <w:szCs w:val="20"/>
              </w:rPr>
            </w:pPr>
          </w:p>
          <w:p w14:paraId="3148E659" w14:textId="784FADF1" w:rsidR="00247EB2" w:rsidRPr="00247EB2" w:rsidRDefault="004F21E2">
            <w:pPr>
              <w:widowControl w:val="0"/>
              <w:autoSpaceDE w:val="0"/>
              <w:autoSpaceDN w:val="0"/>
              <w:adjustRightInd w:val="0"/>
              <w:spacing w:after="240" w:line="360" w:lineRule="atLeast"/>
              <w:rPr>
                <w:rFonts w:asciiTheme="majorHAnsi" w:eastAsiaTheme="minorHAnsi" w:hAnsiTheme="majorHAnsi"/>
                <w:sz w:val="20"/>
                <w:szCs w:val="20"/>
              </w:rPr>
            </w:pPr>
            <w:r>
              <w:rPr>
                <w:rFonts w:asciiTheme="majorHAnsi" w:eastAsiaTheme="minorHAnsi" w:hAnsiTheme="majorHAnsi"/>
                <w:sz w:val="20"/>
                <w:szCs w:val="20"/>
              </w:rPr>
              <w:t xml:space="preserve">If the user has already completed </w:t>
            </w:r>
            <w:r w:rsidR="00B12406">
              <w:rPr>
                <w:rFonts w:asciiTheme="majorHAnsi" w:eastAsiaTheme="minorHAnsi" w:hAnsiTheme="majorHAnsi"/>
                <w:sz w:val="20"/>
                <w:szCs w:val="20"/>
              </w:rPr>
              <w:t>the game previously, the user can click on the “leaderboard” button on the home screen and their results that way as well.</w:t>
            </w:r>
          </w:p>
        </w:tc>
      </w:tr>
    </w:tbl>
    <w:p w14:paraId="78745670" w14:textId="3523E234" w:rsidR="00DA6D57" w:rsidRPr="0058193B" w:rsidRDefault="00DA6D57" w:rsidP="00DA6D57">
      <w:pPr>
        <w:spacing w:after="0" w:line="360" w:lineRule="auto"/>
        <w:jc w:val="both"/>
        <w:rPr>
          <w:rFonts w:cs="Arial"/>
          <w:b/>
          <w:sz w:val="24"/>
        </w:rPr>
      </w:pPr>
    </w:p>
    <w:sectPr w:rsidR="00DA6D57" w:rsidRPr="0058193B" w:rsidSect="004D63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96290" w14:textId="77777777" w:rsidR="00504829" w:rsidRDefault="00504829">
      <w:pPr>
        <w:spacing w:after="0" w:line="240" w:lineRule="auto"/>
      </w:pPr>
      <w:r>
        <w:separator/>
      </w:r>
    </w:p>
  </w:endnote>
  <w:endnote w:type="continuationSeparator" w:id="0">
    <w:p w14:paraId="09D21348" w14:textId="77777777" w:rsidR="00504829" w:rsidRDefault="0050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625E6" w14:textId="77777777" w:rsidR="00504829" w:rsidRDefault="00504829">
      <w:pPr>
        <w:spacing w:after="0" w:line="240" w:lineRule="auto"/>
      </w:pPr>
      <w:r>
        <w:separator/>
      </w:r>
    </w:p>
  </w:footnote>
  <w:footnote w:type="continuationSeparator" w:id="0">
    <w:p w14:paraId="5F384B12" w14:textId="77777777" w:rsidR="00504829" w:rsidRDefault="00504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9DF1C" w14:textId="77777777" w:rsidR="004F21E2" w:rsidRPr="00142AF5" w:rsidRDefault="004F21E2" w:rsidP="00341D5C">
    <w:pPr>
      <w:pStyle w:val="Header"/>
      <w:jc w:val="right"/>
      <w:rPr>
        <w:rFonts w:asciiTheme="majorHAnsi" w:hAnsiTheme="majorHAnsi" w:cstheme="majorHAnsi"/>
        <w:i/>
        <w:sz w:val="22"/>
        <w:szCs w:val="22"/>
      </w:rPr>
    </w:pPr>
    <w:r w:rsidRPr="001C46AE">
      <w:rPr>
        <w:rFonts w:asciiTheme="majorHAnsi" w:hAnsiTheme="majorHAnsi" w:cstheme="majorHAnsi"/>
        <w:i/>
        <w:szCs w:val="22"/>
      </w:rPr>
      <w:t>Mobile Application Development</w:t>
    </w:r>
    <w:r w:rsidRPr="00142AF5">
      <w:rPr>
        <w:rFonts w:asciiTheme="majorHAnsi" w:hAnsiTheme="majorHAnsi" w:cstheme="majorHAnsi"/>
        <w:i/>
        <w:szCs w:val="22"/>
      </w:rPr>
      <w:t xml:space="preserve"> @ CIS, University of Strathclyde</w:t>
    </w:r>
  </w:p>
  <w:p w14:paraId="2F0966F6" w14:textId="6A8318C3" w:rsidR="004F21E2" w:rsidRPr="00341D5C" w:rsidRDefault="004F21E2" w:rsidP="00341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A"/>
    <w:multiLevelType w:val="singleLevel"/>
    <w:tmpl w:val="0000000A"/>
    <w:name w:val="WW8Num9"/>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B"/>
    <w:multiLevelType w:val="singleLevel"/>
    <w:tmpl w:val="0000000B"/>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01874635"/>
    <w:multiLevelType w:val="hybridMultilevel"/>
    <w:tmpl w:val="3B8CE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62DA"/>
    <w:multiLevelType w:val="hybridMultilevel"/>
    <w:tmpl w:val="4A787580"/>
    <w:lvl w:ilvl="0" w:tplc="38DE301E">
      <w:start w:val="1"/>
      <w:numFmt w:val="decimal"/>
      <w:lvlText w:val="%1)"/>
      <w:lvlJc w:val="left"/>
      <w:pPr>
        <w:ind w:left="405" w:hanging="360"/>
      </w:pPr>
      <w:rPr>
        <w:rFonts w:cs="Times New Roman"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15:restartNumberingAfterBreak="0">
    <w:nsid w:val="2CC07727"/>
    <w:multiLevelType w:val="hybridMultilevel"/>
    <w:tmpl w:val="B64CFCE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302F27CD"/>
    <w:multiLevelType w:val="hybridMultilevel"/>
    <w:tmpl w:val="2D8CE1A4"/>
    <w:lvl w:ilvl="0" w:tplc="0409000B">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33AB6AD9"/>
    <w:multiLevelType w:val="hybridMultilevel"/>
    <w:tmpl w:val="228CA01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224B8F"/>
    <w:multiLevelType w:val="hybridMultilevel"/>
    <w:tmpl w:val="C054D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C606F7"/>
    <w:multiLevelType w:val="hybridMultilevel"/>
    <w:tmpl w:val="CE38AE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D2532B"/>
    <w:multiLevelType w:val="multilevel"/>
    <w:tmpl w:val="2D8CE1A4"/>
    <w:lvl w:ilvl="0">
      <w:start w:val="1"/>
      <w:numFmt w:val="bullet"/>
      <w:lvlText w:val=""/>
      <w:lvlJc w:val="left"/>
      <w:pPr>
        <w:ind w:left="827" w:hanging="360"/>
      </w:pPr>
      <w:rPr>
        <w:rFonts w:ascii="Wingdings" w:hAnsi="Wingdings" w:hint="default"/>
      </w:rPr>
    </w:lvl>
    <w:lvl w:ilvl="1">
      <w:start w:val="1"/>
      <w:numFmt w:val="bullet"/>
      <w:lvlText w:val="o"/>
      <w:lvlJc w:val="left"/>
      <w:pPr>
        <w:ind w:left="1547" w:hanging="360"/>
      </w:pPr>
      <w:rPr>
        <w:rFonts w:ascii="Courier New" w:hAnsi="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hint="default"/>
      </w:rPr>
    </w:lvl>
    <w:lvl w:ilvl="8">
      <w:start w:val="1"/>
      <w:numFmt w:val="bullet"/>
      <w:lvlText w:val=""/>
      <w:lvlJc w:val="left"/>
      <w:pPr>
        <w:ind w:left="6587" w:hanging="360"/>
      </w:pPr>
      <w:rPr>
        <w:rFonts w:ascii="Wingdings" w:hAnsi="Wingdings" w:hint="default"/>
      </w:rPr>
    </w:lvl>
  </w:abstractNum>
  <w:abstractNum w:abstractNumId="12" w15:restartNumberingAfterBreak="0">
    <w:nsid w:val="6DC267BB"/>
    <w:multiLevelType w:val="hybridMultilevel"/>
    <w:tmpl w:val="8E3E65AC"/>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0"/>
  </w:num>
  <w:num w:numId="8">
    <w:abstractNumId w:val="7"/>
  </w:num>
  <w:num w:numId="9">
    <w:abstractNumId w:val="11"/>
  </w:num>
  <w:num w:numId="10">
    <w:abstractNumId w:val="12"/>
  </w:num>
  <w:num w:numId="11">
    <w:abstractNumId w:val="6"/>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1"/>
    <w:rsid w:val="00015BCC"/>
    <w:rsid w:val="000368D1"/>
    <w:rsid w:val="000472C0"/>
    <w:rsid w:val="00047BAC"/>
    <w:rsid w:val="00057979"/>
    <w:rsid w:val="00073AE2"/>
    <w:rsid w:val="000B6364"/>
    <w:rsid w:val="000D74F3"/>
    <w:rsid w:val="000E007F"/>
    <w:rsid w:val="000E07B8"/>
    <w:rsid w:val="000E3EA9"/>
    <w:rsid w:val="000E4DF9"/>
    <w:rsid w:val="000E4F3A"/>
    <w:rsid w:val="001223FC"/>
    <w:rsid w:val="00132CFE"/>
    <w:rsid w:val="00140ACB"/>
    <w:rsid w:val="001560D2"/>
    <w:rsid w:val="00167521"/>
    <w:rsid w:val="00186982"/>
    <w:rsid w:val="001C5530"/>
    <w:rsid w:val="001F4D32"/>
    <w:rsid w:val="00213640"/>
    <w:rsid w:val="0021635C"/>
    <w:rsid w:val="00217CA3"/>
    <w:rsid w:val="00244FF4"/>
    <w:rsid w:val="00247EB2"/>
    <w:rsid w:val="0027401C"/>
    <w:rsid w:val="0027608B"/>
    <w:rsid w:val="00280405"/>
    <w:rsid w:val="002864BE"/>
    <w:rsid w:val="002A2EE0"/>
    <w:rsid w:val="002D213C"/>
    <w:rsid w:val="002D57E7"/>
    <w:rsid w:val="002F2A7A"/>
    <w:rsid w:val="002F45E6"/>
    <w:rsid w:val="002F7C9D"/>
    <w:rsid w:val="00303CD8"/>
    <w:rsid w:val="00341D5C"/>
    <w:rsid w:val="0034209C"/>
    <w:rsid w:val="003539F4"/>
    <w:rsid w:val="003926EC"/>
    <w:rsid w:val="003A7BC5"/>
    <w:rsid w:val="003B6F27"/>
    <w:rsid w:val="003B777F"/>
    <w:rsid w:val="003C4153"/>
    <w:rsid w:val="003D6859"/>
    <w:rsid w:val="003D73E3"/>
    <w:rsid w:val="003E4E1B"/>
    <w:rsid w:val="00444C62"/>
    <w:rsid w:val="00445D17"/>
    <w:rsid w:val="00465BD0"/>
    <w:rsid w:val="00485AF8"/>
    <w:rsid w:val="004B226B"/>
    <w:rsid w:val="004D266C"/>
    <w:rsid w:val="004D63BB"/>
    <w:rsid w:val="004E5C8A"/>
    <w:rsid w:val="004F1D62"/>
    <w:rsid w:val="004F21E2"/>
    <w:rsid w:val="00502947"/>
    <w:rsid w:val="00504829"/>
    <w:rsid w:val="00514FE0"/>
    <w:rsid w:val="00526CA3"/>
    <w:rsid w:val="00530DBF"/>
    <w:rsid w:val="005354BE"/>
    <w:rsid w:val="00536579"/>
    <w:rsid w:val="00574035"/>
    <w:rsid w:val="0058193B"/>
    <w:rsid w:val="005A02C4"/>
    <w:rsid w:val="005E7D6D"/>
    <w:rsid w:val="005F192C"/>
    <w:rsid w:val="005F4162"/>
    <w:rsid w:val="005F6E12"/>
    <w:rsid w:val="00622973"/>
    <w:rsid w:val="006511AE"/>
    <w:rsid w:val="006768C5"/>
    <w:rsid w:val="006A1DBF"/>
    <w:rsid w:val="006C471B"/>
    <w:rsid w:val="006D6202"/>
    <w:rsid w:val="006F304A"/>
    <w:rsid w:val="007258C5"/>
    <w:rsid w:val="00732423"/>
    <w:rsid w:val="00735933"/>
    <w:rsid w:val="00737BA6"/>
    <w:rsid w:val="00737C3E"/>
    <w:rsid w:val="007533C1"/>
    <w:rsid w:val="00762E4C"/>
    <w:rsid w:val="00773BFB"/>
    <w:rsid w:val="007852A5"/>
    <w:rsid w:val="007B6F33"/>
    <w:rsid w:val="007D4039"/>
    <w:rsid w:val="007E3AFE"/>
    <w:rsid w:val="007F0AE6"/>
    <w:rsid w:val="008006C4"/>
    <w:rsid w:val="0083132F"/>
    <w:rsid w:val="008456B0"/>
    <w:rsid w:val="008556B0"/>
    <w:rsid w:val="00856488"/>
    <w:rsid w:val="008660E3"/>
    <w:rsid w:val="00875C16"/>
    <w:rsid w:val="008A5052"/>
    <w:rsid w:val="008B463E"/>
    <w:rsid w:val="008C04E2"/>
    <w:rsid w:val="008D069C"/>
    <w:rsid w:val="008D25EA"/>
    <w:rsid w:val="00906B05"/>
    <w:rsid w:val="00916A1A"/>
    <w:rsid w:val="00940788"/>
    <w:rsid w:val="00955C6D"/>
    <w:rsid w:val="00992D62"/>
    <w:rsid w:val="009C2859"/>
    <w:rsid w:val="00A02C2F"/>
    <w:rsid w:val="00A07CB3"/>
    <w:rsid w:val="00A23E6E"/>
    <w:rsid w:val="00A30E48"/>
    <w:rsid w:val="00A3391A"/>
    <w:rsid w:val="00A62537"/>
    <w:rsid w:val="00A70412"/>
    <w:rsid w:val="00A841A2"/>
    <w:rsid w:val="00A86814"/>
    <w:rsid w:val="00A917CC"/>
    <w:rsid w:val="00AA2C74"/>
    <w:rsid w:val="00AB0501"/>
    <w:rsid w:val="00AE0572"/>
    <w:rsid w:val="00AE0B03"/>
    <w:rsid w:val="00B05937"/>
    <w:rsid w:val="00B12406"/>
    <w:rsid w:val="00B17A9B"/>
    <w:rsid w:val="00B557CF"/>
    <w:rsid w:val="00B75264"/>
    <w:rsid w:val="00BC2E91"/>
    <w:rsid w:val="00BC4261"/>
    <w:rsid w:val="00BD2731"/>
    <w:rsid w:val="00BE2DAF"/>
    <w:rsid w:val="00BE5747"/>
    <w:rsid w:val="00C06490"/>
    <w:rsid w:val="00C47D2F"/>
    <w:rsid w:val="00C66E98"/>
    <w:rsid w:val="00C73943"/>
    <w:rsid w:val="00C7411A"/>
    <w:rsid w:val="00C95BE3"/>
    <w:rsid w:val="00CB6511"/>
    <w:rsid w:val="00CC1317"/>
    <w:rsid w:val="00CD64D4"/>
    <w:rsid w:val="00CF3AB2"/>
    <w:rsid w:val="00CF3E43"/>
    <w:rsid w:val="00CF6CFD"/>
    <w:rsid w:val="00D13B9B"/>
    <w:rsid w:val="00D41365"/>
    <w:rsid w:val="00D41538"/>
    <w:rsid w:val="00D47534"/>
    <w:rsid w:val="00D65206"/>
    <w:rsid w:val="00D66CC2"/>
    <w:rsid w:val="00D81AE7"/>
    <w:rsid w:val="00D978D1"/>
    <w:rsid w:val="00DA6A5C"/>
    <w:rsid w:val="00DA6D57"/>
    <w:rsid w:val="00DD4AC9"/>
    <w:rsid w:val="00DE2CC2"/>
    <w:rsid w:val="00DF776E"/>
    <w:rsid w:val="00E041A0"/>
    <w:rsid w:val="00E15CCF"/>
    <w:rsid w:val="00E21FC5"/>
    <w:rsid w:val="00E707F1"/>
    <w:rsid w:val="00E74F50"/>
    <w:rsid w:val="00E80198"/>
    <w:rsid w:val="00E9621F"/>
    <w:rsid w:val="00EB01E1"/>
    <w:rsid w:val="00EC65DA"/>
    <w:rsid w:val="00ED3C21"/>
    <w:rsid w:val="00EE063A"/>
    <w:rsid w:val="00EE3955"/>
    <w:rsid w:val="00F0035E"/>
    <w:rsid w:val="00F103F9"/>
    <w:rsid w:val="00F249B3"/>
    <w:rsid w:val="00F732CD"/>
    <w:rsid w:val="00F851B5"/>
    <w:rsid w:val="00FA0A73"/>
    <w:rsid w:val="00FB6714"/>
    <w:rsid w:val="00FC5CEB"/>
    <w:rsid w:val="00FD456E"/>
    <w:rsid w:val="00FE778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73A5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B6511"/>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11"/>
    <w:pPr>
      <w:ind w:left="720"/>
      <w:contextualSpacing/>
    </w:pPr>
  </w:style>
  <w:style w:type="character" w:customStyle="1" w:styleId="normalchar">
    <w:name w:val="normal__char"/>
    <w:basedOn w:val="DefaultParagraphFont"/>
    <w:rsid w:val="004D63BB"/>
  </w:style>
  <w:style w:type="character" w:customStyle="1" w:styleId="apple-converted-space">
    <w:name w:val="apple-converted-space"/>
    <w:basedOn w:val="DefaultParagraphFont"/>
    <w:rsid w:val="0027401C"/>
  </w:style>
  <w:style w:type="paragraph" w:styleId="Header">
    <w:name w:val="header"/>
    <w:basedOn w:val="Normal"/>
    <w:link w:val="HeaderChar"/>
    <w:rsid w:val="000368D1"/>
    <w:pPr>
      <w:tabs>
        <w:tab w:val="center" w:pos="4153"/>
        <w:tab w:val="right" w:pos="8306"/>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0368D1"/>
    <w:rPr>
      <w:rFonts w:ascii="Times New Roman" w:eastAsia="Times New Roman" w:hAnsi="Times New Roman" w:cs="Times New Roman"/>
    </w:rPr>
  </w:style>
  <w:style w:type="paragraph" w:styleId="Footer">
    <w:name w:val="footer"/>
    <w:basedOn w:val="Normal"/>
    <w:link w:val="FooterChar"/>
    <w:rsid w:val="008006C4"/>
    <w:pPr>
      <w:tabs>
        <w:tab w:val="center" w:pos="4320"/>
        <w:tab w:val="right" w:pos="8640"/>
      </w:tabs>
      <w:spacing w:after="0" w:line="240" w:lineRule="auto"/>
    </w:pPr>
  </w:style>
  <w:style w:type="character" w:customStyle="1" w:styleId="FooterChar">
    <w:name w:val="Footer Char"/>
    <w:basedOn w:val="DefaultParagraphFont"/>
    <w:link w:val="Footer"/>
    <w:rsid w:val="008006C4"/>
    <w:rPr>
      <w:rFonts w:ascii="Calibri" w:eastAsia="Calibri" w:hAnsi="Calibri" w:cs="Times New Roman"/>
      <w:sz w:val="22"/>
      <w:szCs w:val="22"/>
    </w:rPr>
  </w:style>
  <w:style w:type="character" w:styleId="Hyperlink">
    <w:name w:val="Hyperlink"/>
    <w:basedOn w:val="DefaultParagraphFont"/>
    <w:rsid w:val="00DA6D57"/>
    <w:rPr>
      <w:color w:val="0000FF" w:themeColor="hyperlink"/>
      <w:u w:val="single"/>
    </w:rPr>
  </w:style>
  <w:style w:type="paragraph" w:styleId="BalloonText">
    <w:name w:val="Balloon Text"/>
    <w:basedOn w:val="Normal"/>
    <w:link w:val="BalloonTextChar"/>
    <w:rsid w:val="003A7B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A7BC5"/>
    <w:rPr>
      <w:rFonts w:ascii="Lucida Grande" w:eastAsia="Calibri" w:hAnsi="Lucida Grande" w:cs="Lucida Grande"/>
      <w:sz w:val="18"/>
      <w:szCs w:val="18"/>
    </w:rPr>
  </w:style>
  <w:style w:type="paragraph" w:styleId="FootnoteText">
    <w:name w:val="footnote text"/>
    <w:basedOn w:val="Normal"/>
    <w:link w:val="FootnoteTextChar"/>
    <w:rsid w:val="007258C5"/>
    <w:pPr>
      <w:spacing w:after="0" w:line="240" w:lineRule="auto"/>
    </w:pPr>
    <w:rPr>
      <w:sz w:val="24"/>
      <w:szCs w:val="24"/>
    </w:rPr>
  </w:style>
  <w:style w:type="character" w:customStyle="1" w:styleId="FootnoteTextChar">
    <w:name w:val="Footnote Text Char"/>
    <w:basedOn w:val="DefaultParagraphFont"/>
    <w:link w:val="FootnoteText"/>
    <w:rsid w:val="007258C5"/>
    <w:rPr>
      <w:rFonts w:ascii="Calibri" w:eastAsia="Calibri" w:hAnsi="Calibri" w:cs="Times New Roman"/>
    </w:rPr>
  </w:style>
  <w:style w:type="character" w:styleId="FootnoteReference">
    <w:name w:val="footnote reference"/>
    <w:basedOn w:val="DefaultParagraphFont"/>
    <w:rsid w:val="007258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644277">
      <w:bodyDiv w:val="1"/>
      <w:marLeft w:val="0"/>
      <w:marRight w:val="0"/>
      <w:marTop w:val="0"/>
      <w:marBottom w:val="0"/>
      <w:divBdr>
        <w:top w:val="none" w:sz="0" w:space="0" w:color="auto"/>
        <w:left w:val="none" w:sz="0" w:space="0" w:color="auto"/>
        <w:bottom w:val="none" w:sz="0" w:space="0" w:color="auto"/>
        <w:right w:val="none" w:sz="0" w:space="0" w:color="auto"/>
      </w:divBdr>
    </w:div>
    <w:div w:id="418867861">
      <w:bodyDiv w:val="1"/>
      <w:marLeft w:val="0"/>
      <w:marRight w:val="0"/>
      <w:marTop w:val="0"/>
      <w:marBottom w:val="0"/>
      <w:divBdr>
        <w:top w:val="none" w:sz="0" w:space="0" w:color="auto"/>
        <w:left w:val="none" w:sz="0" w:space="0" w:color="auto"/>
        <w:bottom w:val="none" w:sz="0" w:space="0" w:color="auto"/>
        <w:right w:val="none" w:sz="0" w:space="0" w:color="auto"/>
      </w:divBdr>
    </w:div>
    <w:div w:id="741636250">
      <w:bodyDiv w:val="1"/>
      <w:marLeft w:val="0"/>
      <w:marRight w:val="0"/>
      <w:marTop w:val="0"/>
      <w:marBottom w:val="0"/>
      <w:divBdr>
        <w:top w:val="none" w:sz="0" w:space="0" w:color="auto"/>
        <w:left w:val="none" w:sz="0" w:space="0" w:color="auto"/>
        <w:bottom w:val="none" w:sz="0" w:space="0" w:color="auto"/>
        <w:right w:val="none" w:sz="0" w:space="0" w:color="auto"/>
      </w:divBdr>
    </w:div>
    <w:div w:id="1165586440">
      <w:bodyDiv w:val="1"/>
      <w:marLeft w:val="0"/>
      <w:marRight w:val="0"/>
      <w:marTop w:val="0"/>
      <w:marBottom w:val="0"/>
      <w:divBdr>
        <w:top w:val="none" w:sz="0" w:space="0" w:color="auto"/>
        <w:left w:val="none" w:sz="0" w:space="0" w:color="auto"/>
        <w:bottom w:val="none" w:sz="0" w:space="0" w:color="auto"/>
        <w:right w:val="none" w:sz="0" w:space="0" w:color="auto"/>
      </w:divBdr>
    </w:div>
    <w:div w:id="1232303060">
      <w:bodyDiv w:val="1"/>
      <w:marLeft w:val="0"/>
      <w:marRight w:val="0"/>
      <w:marTop w:val="0"/>
      <w:marBottom w:val="0"/>
      <w:divBdr>
        <w:top w:val="none" w:sz="0" w:space="0" w:color="auto"/>
        <w:left w:val="none" w:sz="0" w:space="0" w:color="auto"/>
        <w:bottom w:val="none" w:sz="0" w:space="0" w:color="auto"/>
        <w:right w:val="none" w:sz="0" w:space="0" w:color="auto"/>
      </w:divBdr>
    </w:div>
    <w:div w:id="1233543777">
      <w:bodyDiv w:val="1"/>
      <w:marLeft w:val="0"/>
      <w:marRight w:val="0"/>
      <w:marTop w:val="0"/>
      <w:marBottom w:val="0"/>
      <w:divBdr>
        <w:top w:val="none" w:sz="0" w:space="0" w:color="auto"/>
        <w:left w:val="none" w:sz="0" w:space="0" w:color="auto"/>
        <w:bottom w:val="none" w:sz="0" w:space="0" w:color="auto"/>
        <w:right w:val="none" w:sz="0" w:space="0" w:color="auto"/>
      </w:divBdr>
    </w:div>
    <w:div w:id="1425957434">
      <w:bodyDiv w:val="1"/>
      <w:marLeft w:val="0"/>
      <w:marRight w:val="0"/>
      <w:marTop w:val="0"/>
      <w:marBottom w:val="0"/>
      <w:divBdr>
        <w:top w:val="none" w:sz="0" w:space="0" w:color="auto"/>
        <w:left w:val="none" w:sz="0" w:space="0" w:color="auto"/>
        <w:bottom w:val="none" w:sz="0" w:space="0" w:color="auto"/>
        <w:right w:val="none" w:sz="0" w:space="0" w:color="auto"/>
      </w:divBdr>
    </w:div>
    <w:div w:id="1527644181">
      <w:bodyDiv w:val="1"/>
      <w:marLeft w:val="0"/>
      <w:marRight w:val="0"/>
      <w:marTop w:val="0"/>
      <w:marBottom w:val="0"/>
      <w:divBdr>
        <w:top w:val="none" w:sz="0" w:space="0" w:color="auto"/>
        <w:left w:val="none" w:sz="0" w:space="0" w:color="auto"/>
        <w:bottom w:val="none" w:sz="0" w:space="0" w:color="auto"/>
        <w:right w:val="none" w:sz="0" w:space="0" w:color="auto"/>
      </w:divBdr>
    </w:div>
    <w:div w:id="1716194376">
      <w:bodyDiv w:val="1"/>
      <w:marLeft w:val="0"/>
      <w:marRight w:val="0"/>
      <w:marTop w:val="0"/>
      <w:marBottom w:val="0"/>
      <w:divBdr>
        <w:top w:val="none" w:sz="0" w:space="0" w:color="auto"/>
        <w:left w:val="none" w:sz="0" w:space="0" w:color="auto"/>
        <w:bottom w:val="none" w:sz="0" w:space="0" w:color="auto"/>
        <w:right w:val="none" w:sz="0" w:space="0" w:color="auto"/>
      </w:divBdr>
    </w:div>
    <w:div w:id="1818642809">
      <w:bodyDiv w:val="1"/>
      <w:marLeft w:val="0"/>
      <w:marRight w:val="0"/>
      <w:marTop w:val="0"/>
      <w:marBottom w:val="0"/>
      <w:divBdr>
        <w:top w:val="none" w:sz="0" w:space="0" w:color="auto"/>
        <w:left w:val="none" w:sz="0" w:space="0" w:color="auto"/>
        <w:bottom w:val="none" w:sz="0" w:space="0" w:color="auto"/>
        <w:right w:val="none" w:sz="0" w:space="0" w:color="auto"/>
      </w:divBdr>
    </w:div>
    <w:div w:id="20537712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Liaskos</dc:creator>
  <cp:keywords/>
  <cp:lastModifiedBy>Adeel Beg</cp:lastModifiedBy>
  <cp:revision>4</cp:revision>
  <dcterms:created xsi:type="dcterms:W3CDTF">2020-03-09T12:50:00Z</dcterms:created>
  <dcterms:modified xsi:type="dcterms:W3CDTF">2020-03-09T13:11:00Z</dcterms:modified>
</cp:coreProperties>
</file>