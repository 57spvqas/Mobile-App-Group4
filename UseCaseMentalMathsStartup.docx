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86CAF" w14:textId="291F5884" w:rsidR="002F45E6" w:rsidRDefault="002F45E6" w:rsidP="006A1DBF">
      <w:pPr>
        <w:spacing w:after="0" w:line="360" w:lineRule="auto"/>
        <w:jc w:val="right"/>
        <w:rPr>
          <w:rFonts w:cs="Arial"/>
          <w:b/>
          <w:sz w:val="24"/>
        </w:rPr>
      </w:pPr>
    </w:p>
    <w:p w14:paraId="0B1094FD" w14:textId="77777777" w:rsidR="006A1DBF" w:rsidRDefault="006A1DBF" w:rsidP="006A1DBF">
      <w:pPr>
        <w:spacing w:after="0" w:line="360" w:lineRule="auto"/>
        <w:jc w:val="right"/>
        <w:rPr>
          <w:rFonts w:cs="Arial"/>
          <w:sz w:val="24"/>
        </w:rPr>
      </w:pPr>
    </w:p>
    <w:tbl>
      <w:tblPr>
        <w:tblW w:w="9464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129"/>
        <w:gridCol w:w="7335"/>
      </w:tblGrid>
      <w:tr w:rsidR="003A7BC5" w:rsidRPr="003A7BC5" w14:paraId="4E9DD1DD" w14:textId="77777777" w:rsidTr="002D213C"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D7699E" w14:textId="77777777" w:rsidR="003A7BC5" w:rsidRPr="00536579" w:rsidRDefault="003A7BC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 w:cs="Times"/>
                <w:b/>
                <w:sz w:val="20"/>
                <w:szCs w:val="20"/>
              </w:rPr>
            </w:pPr>
            <w:r w:rsidRPr="00536579"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 xml:space="preserve">Use Case Name: </w:t>
            </w:r>
          </w:p>
        </w:tc>
        <w:tc>
          <w:tcPr>
            <w:tcW w:w="7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FBBCB8" w14:textId="689B809C" w:rsidR="003A7BC5" w:rsidRPr="003A7BC5" w:rsidRDefault="006B5B2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 w:cs="Times"/>
                <w:sz w:val="20"/>
                <w:szCs w:val="20"/>
              </w:rPr>
            </w:pPr>
            <w:r>
              <w:rPr>
                <w:rFonts w:asciiTheme="majorHAnsi" w:eastAsiaTheme="minorHAnsi" w:hAnsiTheme="majorHAnsi" w:cs="Times"/>
                <w:sz w:val="20"/>
                <w:szCs w:val="20"/>
              </w:rPr>
              <w:t>UC1-</w:t>
            </w:r>
            <w:r w:rsidR="0031724A">
              <w:rPr>
                <w:rFonts w:asciiTheme="majorHAnsi" w:eastAsiaTheme="minorHAnsi" w:hAnsiTheme="majorHAnsi" w:cs="Times"/>
                <w:sz w:val="20"/>
                <w:szCs w:val="20"/>
              </w:rPr>
              <w:t xml:space="preserve">Intial </w:t>
            </w:r>
            <w:r>
              <w:rPr>
                <w:rFonts w:asciiTheme="majorHAnsi" w:eastAsiaTheme="minorHAnsi" w:hAnsiTheme="majorHAnsi" w:cs="Times"/>
                <w:sz w:val="20"/>
                <w:szCs w:val="20"/>
              </w:rPr>
              <w:t>Start</w:t>
            </w:r>
            <w:r w:rsidR="0031724A">
              <w:rPr>
                <w:rFonts w:asciiTheme="majorHAnsi" w:eastAsiaTheme="minorHAnsi" w:hAnsiTheme="majorHAnsi" w:cs="Times"/>
                <w:sz w:val="20"/>
                <w:szCs w:val="20"/>
              </w:rPr>
              <w:t>up</w:t>
            </w:r>
            <w:r>
              <w:rPr>
                <w:rFonts w:asciiTheme="majorHAnsi" w:eastAsiaTheme="minorHAnsi" w:hAnsiTheme="majorHAnsi" w:cs="Times"/>
                <w:sz w:val="20"/>
                <w:szCs w:val="20"/>
              </w:rPr>
              <w:t xml:space="preserve"> </w:t>
            </w:r>
            <w:r w:rsidR="00FB0E4C">
              <w:rPr>
                <w:rFonts w:asciiTheme="majorHAnsi" w:eastAsiaTheme="minorHAnsi" w:hAnsiTheme="majorHAnsi" w:cs="Times"/>
                <w:sz w:val="20"/>
                <w:szCs w:val="20"/>
              </w:rPr>
              <w:t xml:space="preserve">Mental </w:t>
            </w:r>
            <w:proofErr w:type="spellStart"/>
            <w:r w:rsidR="00FB0E4C">
              <w:rPr>
                <w:rFonts w:asciiTheme="majorHAnsi" w:eastAsiaTheme="minorHAnsi" w:hAnsiTheme="majorHAnsi" w:cs="Times"/>
                <w:sz w:val="20"/>
                <w:szCs w:val="20"/>
              </w:rPr>
              <w:t>Maths</w:t>
            </w:r>
            <w:proofErr w:type="spellEnd"/>
          </w:p>
        </w:tc>
      </w:tr>
      <w:tr w:rsidR="003A7BC5" w:rsidRPr="003A7BC5" w14:paraId="72F9F395" w14:textId="77777777" w:rsidTr="002D213C">
        <w:tblPrEx>
          <w:tblBorders>
            <w:top w:val="none" w:sz="0" w:space="0" w:color="auto"/>
          </w:tblBorders>
        </w:tblPrEx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81424E" w14:textId="77777777" w:rsidR="003A7BC5" w:rsidRPr="00536579" w:rsidRDefault="003A7BC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 w:cs="Times"/>
                <w:b/>
                <w:sz w:val="20"/>
                <w:szCs w:val="20"/>
              </w:rPr>
            </w:pPr>
            <w:r w:rsidRPr="00536579"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 xml:space="preserve">Triggering Event: </w:t>
            </w:r>
          </w:p>
        </w:tc>
        <w:tc>
          <w:tcPr>
            <w:tcW w:w="7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D98AC5" w14:textId="761CBA19" w:rsidR="003A7BC5" w:rsidRPr="003A7BC5" w:rsidRDefault="006B5B2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 w:cs="Times"/>
                <w:sz w:val="20"/>
                <w:szCs w:val="20"/>
              </w:rPr>
            </w:pPr>
            <w:r>
              <w:rPr>
                <w:rFonts w:asciiTheme="majorHAnsi" w:eastAsiaTheme="minorHAnsi" w:hAnsiTheme="majorHAnsi" w:cs="Times"/>
                <w:sz w:val="20"/>
                <w:szCs w:val="20"/>
              </w:rPr>
              <w:t>User performs an activity</w:t>
            </w:r>
          </w:p>
        </w:tc>
      </w:tr>
      <w:tr w:rsidR="003A7BC5" w:rsidRPr="003A7BC5" w14:paraId="57FB6E1A" w14:textId="77777777" w:rsidTr="002D213C">
        <w:tblPrEx>
          <w:tblBorders>
            <w:top w:val="none" w:sz="0" w:space="0" w:color="auto"/>
          </w:tblBorders>
        </w:tblPrEx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028A52" w14:textId="707A1C80" w:rsidR="003A7BC5" w:rsidRPr="00536579" w:rsidRDefault="003539F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 w:cs="Times"/>
                <w:b/>
                <w:sz w:val="20"/>
                <w:szCs w:val="20"/>
              </w:rPr>
            </w:pPr>
            <w:r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>Scenario</w:t>
            </w:r>
            <w:r w:rsidR="003A7BC5" w:rsidRPr="00536579"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 xml:space="preserve"> Description: </w:t>
            </w:r>
          </w:p>
        </w:tc>
        <w:tc>
          <w:tcPr>
            <w:tcW w:w="7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815AE8" w14:textId="493E4A25" w:rsidR="003A7BC5" w:rsidRPr="003A7BC5" w:rsidRDefault="00EB19C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 w:cs="Times"/>
                <w:sz w:val="20"/>
                <w:szCs w:val="20"/>
              </w:rPr>
            </w:pPr>
            <w:r>
              <w:rPr>
                <w:rFonts w:asciiTheme="majorHAnsi" w:eastAsiaTheme="minorHAnsi" w:hAnsiTheme="majorHAnsi" w:cs="Times"/>
                <w:sz w:val="20"/>
                <w:szCs w:val="20"/>
              </w:rPr>
              <w:t xml:space="preserve">User opts to start Mental </w:t>
            </w:r>
            <w:proofErr w:type="spellStart"/>
            <w:r>
              <w:rPr>
                <w:rFonts w:asciiTheme="majorHAnsi" w:eastAsiaTheme="minorHAnsi" w:hAnsiTheme="majorHAnsi" w:cs="Times"/>
                <w:sz w:val="20"/>
                <w:szCs w:val="20"/>
              </w:rPr>
              <w:t>Maths</w:t>
            </w:r>
            <w:proofErr w:type="spellEnd"/>
            <w:r>
              <w:rPr>
                <w:rFonts w:asciiTheme="majorHAnsi" w:eastAsiaTheme="minorHAnsi" w:hAnsiTheme="majorHAnsi" w:cs="Times"/>
                <w:sz w:val="20"/>
                <w:szCs w:val="20"/>
              </w:rPr>
              <w:t xml:space="preserve"> Training for the first time. They are presented with a test to establish what difficulty they will have set for them. </w:t>
            </w:r>
            <w:bookmarkStart w:id="0" w:name="_GoBack"/>
            <w:bookmarkEnd w:id="0"/>
          </w:p>
        </w:tc>
      </w:tr>
      <w:tr w:rsidR="003A7BC5" w:rsidRPr="003A7BC5" w14:paraId="2B1613BE" w14:textId="77777777" w:rsidTr="002D213C">
        <w:tblPrEx>
          <w:tblBorders>
            <w:top w:val="none" w:sz="0" w:space="0" w:color="auto"/>
          </w:tblBorders>
        </w:tblPrEx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BBC338" w14:textId="1631663D" w:rsidR="003A7BC5" w:rsidRPr="00536579" w:rsidRDefault="0053657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 w:cs="Times"/>
                <w:b/>
                <w:sz w:val="20"/>
                <w:szCs w:val="20"/>
              </w:rPr>
            </w:pPr>
            <w:r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 xml:space="preserve">Main </w:t>
            </w:r>
            <w:r w:rsidR="003A7BC5" w:rsidRPr="00536579"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>Actor</w:t>
            </w:r>
            <w:r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>(</w:t>
            </w:r>
            <w:r w:rsidR="003A7BC5" w:rsidRPr="00536579"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>s</w:t>
            </w:r>
            <w:r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>)</w:t>
            </w:r>
            <w:r w:rsidR="003A7BC5" w:rsidRPr="00536579"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7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3D2B23" w14:textId="0CEA00CB" w:rsidR="003A7BC5" w:rsidRPr="003A7BC5" w:rsidRDefault="006B5B2A" w:rsidP="00A841A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 w:cs="Times"/>
                <w:sz w:val="20"/>
                <w:szCs w:val="20"/>
              </w:rPr>
            </w:pPr>
            <w:r>
              <w:rPr>
                <w:rFonts w:asciiTheme="majorHAnsi" w:eastAsiaTheme="minorHAnsi" w:hAnsiTheme="majorHAnsi" w:cs="Times"/>
                <w:sz w:val="20"/>
                <w:szCs w:val="20"/>
              </w:rPr>
              <w:t>User</w:t>
            </w:r>
          </w:p>
        </w:tc>
      </w:tr>
      <w:tr w:rsidR="003A7BC5" w:rsidRPr="003A7BC5" w14:paraId="387976EA" w14:textId="77777777" w:rsidTr="002D213C">
        <w:tblPrEx>
          <w:tblBorders>
            <w:top w:val="none" w:sz="0" w:space="0" w:color="auto"/>
          </w:tblBorders>
        </w:tblPrEx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ED55BC" w14:textId="794893E7" w:rsidR="003A7BC5" w:rsidRPr="00536579" w:rsidRDefault="003A7BC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 w:cs="Times"/>
                <w:b/>
                <w:sz w:val="20"/>
                <w:szCs w:val="20"/>
              </w:rPr>
            </w:pPr>
            <w:r w:rsidRPr="00536579"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>Precondition</w:t>
            </w:r>
            <w:r w:rsidR="000E4DF9"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>(</w:t>
            </w:r>
            <w:r w:rsidRPr="00536579"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>s</w:t>
            </w:r>
            <w:r w:rsidR="000E4DF9"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>)</w:t>
            </w:r>
            <w:r w:rsidRPr="00536579"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7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FEC1BF" w14:textId="6E9FE14A" w:rsidR="003A7BC5" w:rsidRPr="00FC5CEB" w:rsidRDefault="003A7BC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/>
                <w:sz w:val="20"/>
                <w:szCs w:val="20"/>
              </w:rPr>
            </w:pPr>
            <w:r w:rsidRPr="003A7BC5">
              <w:rPr>
                <w:rFonts w:asciiTheme="majorHAnsi" w:eastAsiaTheme="minorHAnsi" w:hAnsiTheme="majorHAnsi"/>
                <w:sz w:val="20"/>
                <w:szCs w:val="20"/>
              </w:rPr>
              <w:t xml:space="preserve"> </w:t>
            </w:r>
            <w:r w:rsidR="006B5B2A">
              <w:rPr>
                <w:rFonts w:asciiTheme="majorHAnsi" w:eastAsiaTheme="minorHAnsi" w:hAnsiTheme="majorHAnsi"/>
                <w:sz w:val="20"/>
                <w:szCs w:val="20"/>
              </w:rPr>
              <w:t>User must be registered</w:t>
            </w:r>
          </w:p>
        </w:tc>
      </w:tr>
      <w:tr w:rsidR="003A7BC5" w:rsidRPr="003A7BC5" w14:paraId="1B407D98" w14:textId="77777777" w:rsidTr="002D213C">
        <w:tblPrEx>
          <w:tblBorders>
            <w:top w:val="none" w:sz="0" w:space="0" w:color="auto"/>
          </w:tblBorders>
        </w:tblPrEx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D3C21B" w14:textId="07E14D2F" w:rsidR="003A7BC5" w:rsidRPr="00536579" w:rsidRDefault="003A7BC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 w:cs="Times"/>
                <w:b/>
                <w:sz w:val="20"/>
                <w:szCs w:val="20"/>
              </w:rPr>
            </w:pPr>
            <w:r w:rsidRPr="00536579"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>Post</w:t>
            </w:r>
            <w:r w:rsidR="00D65206" w:rsidRPr="00536579"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 xml:space="preserve"> </w:t>
            </w:r>
            <w:r w:rsidRPr="00536579"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>condition</w:t>
            </w:r>
            <w:r w:rsidR="000E4DF9"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>(</w:t>
            </w:r>
            <w:r w:rsidRPr="00536579"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>s</w:t>
            </w:r>
            <w:r w:rsidR="000E4DF9"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>)</w:t>
            </w:r>
            <w:r w:rsidRPr="00536579"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7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CA4A25" w14:textId="1D719518" w:rsidR="003A7BC5" w:rsidRPr="003A7BC5" w:rsidRDefault="006B5B2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 w:cs="Times"/>
                <w:sz w:val="20"/>
                <w:szCs w:val="20"/>
              </w:rPr>
            </w:pPr>
            <w:r>
              <w:rPr>
                <w:rFonts w:asciiTheme="majorHAnsi" w:eastAsiaTheme="minorHAnsi" w:hAnsiTheme="majorHAnsi" w:cs="Times"/>
                <w:sz w:val="20"/>
                <w:szCs w:val="20"/>
              </w:rPr>
              <w:t>User is able to begin</w:t>
            </w:r>
            <w:r w:rsidR="0031724A">
              <w:rPr>
                <w:rFonts w:asciiTheme="majorHAnsi" w:eastAsiaTheme="minorHAnsi" w:hAnsiTheme="majorHAnsi" w:cs="Times"/>
                <w:sz w:val="20"/>
                <w:szCs w:val="20"/>
              </w:rPr>
              <w:t xml:space="preserve"> Baseline Establishment Test</w:t>
            </w:r>
          </w:p>
        </w:tc>
      </w:tr>
      <w:tr w:rsidR="002D213C" w:rsidRPr="003A7BC5" w14:paraId="5BA84B8C" w14:textId="77777777" w:rsidTr="002D213C">
        <w:tblPrEx>
          <w:tblBorders>
            <w:top w:val="none" w:sz="0" w:space="0" w:color="auto"/>
          </w:tblBorders>
        </w:tblPrEx>
        <w:trPr>
          <w:trHeight w:val="818"/>
        </w:trPr>
        <w:tc>
          <w:tcPr>
            <w:tcW w:w="21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1EDFCD" w14:textId="1F83DF3C" w:rsidR="002D213C" w:rsidRPr="00536579" w:rsidRDefault="002D213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 w:cs="Times"/>
                <w:b/>
                <w:sz w:val="20"/>
                <w:szCs w:val="20"/>
              </w:rPr>
            </w:pPr>
            <w:r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>Main Path</w:t>
            </w:r>
            <w:r w:rsidRPr="00536579"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7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7C7C0F" w14:textId="77777777" w:rsidR="002D213C" w:rsidRPr="003A7BC5" w:rsidRDefault="002D213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 w:cs="Times"/>
                <w:sz w:val="20"/>
                <w:szCs w:val="20"/>
              </w:rPr>
            </w:pPr>
            <w:r w:rsidRPr="003A7BC5">
              <w:rPr>
                <w:rFonts w:asciiTheme="majorHAnsi" w:eastAsiaTheme="minorHAnsi" w:hAnsiTheme="majorHAnsi"/>
                <w:sz w:val="20"/>
                <w:szCs w:val="20"/>
              </w:rPr>
              <w:t xml:space="preserve">Actor </w:t>
            </w:r>
          </w:p>
        </w:tc>
      </w:tr>
      <w:tr w:rsidR="002D213C" w:rsidRPr="003A7BC5" w14:paraId="3DBC3361" w14:textId="77777777" w:rsidTr="002D213C">
        <w:tblPrEx>
          <w:tblBorders>
            <w:top w:val="none" w:sz="0" w:space="0" w:color="auto"/>
          </w:tblBorders>
        </w:tblPrEx>
        <w:trPr>
          <w:trHeight w:val="3896"/>
        </w:trPr>
        <w:tc>
          <w:tcPr>
            <w:tcW w:w="2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672CCC" w14:textId="77777777" w:rsidR="002D213C" w:rsidRPr="00536579" w:rsidRDefault="002D21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eastAsiaTheme="minorHAnsi" w:hAnsiTheme="majorHAnsi" w:cs="Times"/>
                <w:b/>
                <w:sz w:val="20"/>
                <w:szCs w:val="20"/>
              </w:rPr>
            </w:pPr>
          </w:p>
        </w:tc>
        <w:tc>
          <w:tcPr>
            <w:tcW w:w="7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916C18" w14:textId="77777777" w:rsidR="002D213C" w:rsidRDefault="006B5B2A" w:rsidP="006B5B2A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240" w:line="360" w:lineRule="auto"/>
              <w:rPr>
                <w:rFonts w:asciiTheme="majorHAnsi" w:eastAsiaTheme="minorHAnsi" w:hAnsiTheme="majorHAnsi" w:cs="Times"/>
                <w:sz w:val="20"/>
                <w:szCs w:val="20"/>
              </w:rPr>
            </w:pPr>
            <w:r>
              <w:rPr>
                <w:rFonts w:asciiTheme="majorHAnsi" w:eastAsiaTheme="minorHAnsi" w:hAnsiTheme="majorHAnsi" w:cs="Times"/>
                <w:sz w:val="20"/>
                <w:szCs w:val="20"/>
              </w:rPr>
              <w:t xml:space="preserve">Select Mental </w:t>
            </w:r>
            <w:proofErr w:type="spellStart"/>
            <w:r>
              <w:rPr>
                <w:rFonts w:asciiTheme="majorHAnsi" w:eastAsiaTheme="minorHAnsi" w:hAnsiTheme="majorHAnsi" w:cs="Times"/>
                <w:sz w:val="20"/>
                <w:szCs w:val="20"/>
              </w:rPr>
              <w:t>Maths</w:t>
            </w:r>
            <w:proofErr w:type="spellEnd"/>
            <w:r>
              <w:rPr>
                <w:rFonts w:asciiTheme="majorHAnsi" w:eastAsiaTheme="minorHAnsi" w:hAnsiTheme="majorHAnsi" w:cs="Times"/>
                <w:sz w:val="20"/>
                <w:szCs w:val="20"/>
              </w:rPr>
              <w:t xml:space="preserve"> Button</w:t>
            </w:r>
          </w:p>
          <w:p w14:paraId="44054DD9" w14:textId="77777777" w:rsidR="006B5B2A" w:rsidRDefault="0031724A" w:rsidP="006B5B2A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240" w:line="360" w:lineRule="auto"/>
              <w:rPr>
                <w:rFonts w:asciiTheme="majorHAnsi" w:eastAsiaTheme="minorHAnsi" w:hAnsiTheme="majorHAnsi" w:cs="Times"/>
                <w:sz w:val="20"/>
                <w:szCs w:val="20"/>
              </w:rPr>
            </w:pPr>
            <w:r>
              <w:rPr>
                <w:rFonts w:asciiTheme="majorHAnsi" w:eastAsiaTheme="minorHAnsi" w:hAnsiTheme="majorHAnsi" w:cs="Times"/>
                <w:sz w:val="20"/>
                <w:szCs w:val="20"/>
              </w:rPr>
              <w:t>User proceeds to answer baseline questions.</w:t>
            </w:r>
          </w:p>
          <w:p w14:paraId="2FE37C25" w14:textId="77777777" w:rsidR="0031724A" w:rsidRDefault="0031724A" w:rsidP="006B5B2A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240" w:line="360" w:lineRule="auto"/>
              <w:rPr>
                <w:rFonts w:asciiTheme="majorHAnsi" w:eastAsiaTheme="minorHAnsi" w:hAnsiTheme="majorHAnsi" w:cs="Times"/>
                <w:sz w:val="20"/>
                <w:szCs w:val="20"/>
              </w:rPr>
            </w:pPr>
            <w:r>
              <w:rPr>
                <w:rFonts w:asciiTheme="majorHAnsi" w:eastAsiaTheme="minorHAnsi" w:hAnsiTheme="majorHAnsi" w:cs="Times"/>
                <w:sz w:val="20"/>
                <w:szCs w:val="20"/>
              </w:rPr>
              <w:t>User is set a difficulty.</w:t>
            </w:r>
          </w:p>
          <w:p w14:paraId="3A202404" w14:textId="511EB97E" w:rsidR="0031724A" w:rsidRPr="006B5B2A" w:rsidRDefault="0031724A" w:rsidP="006B5B2A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240" w:line="360" w:lineRule="auto"/>
              <w:rPr>
                <w:rFonts w:asciiTheme="majorHAnsi" w:eastAsiaTheme="minorHAnsi" w:hAnsiTheme="majorHAnsi" w:cs="Times"/>
                <w:sz w:val="20"/>
                <w:szCs w:val="20"/>
              </w:rPr>
            </w:pPr>
            <w:r>
              <w:rPr>
                <w:rFonts w:asciiTheme="majorHAnsi" w:eastAsiaTheme="minorHAnsi" w:hAnsiTheme="majorHAnsi" w:cs="Times"/>
                <w:sz w:val="20"/>
                <w:szCs w:val="20"/>
              </w:rPr>
              <w:t>User proceeds to UC2.</w:t>
            </w:r>
          </w:p>
        </w:tc>
      </w:tr>
      <w:tr w:rsidR="003A7BC5" w:rsidRPr="003A7BC5" w14:paraId="72600B12" w14:textId="77777777" w:rsidTr="002D213C"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0BD877" w14:textId="63492253" w:rsidR="003A7BC5" w:rsidRPr="00536579" w:rsidRDefault="00B0593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 w:cs="Times"/>
                <w:b/>
                <w:sz w:val="20"/>
                <w:szCs w:val="20"/>
              </w:rPr>
            </w:pPr>
            <w:r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>Alternative Path</w:t>
            </w:r>
            <w:r w:rsidR="003A7BC5" w:rsidRPr="00536579"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7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6E502A" w14:textId="383ABD5F" w:rsidR="003A7BC5" w:rsidRDefault="006B5B2A" w:rsidP="006B5B2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/>
                <w:sz w:val="20"/>
                <w:szCs w:val="20"/>
              </w:rPr>
            </w:pPr>
            <w:r>
              <w:rPr>
                <w:rFonts w:asciiTheme="majorHAnsi" w:eastAsiaTheme="minorHAnsi" w:hAnsiTheme="majorHAnsi"/>
                <w:sz w:val="20"/>
                <w:szCs w:val="20"/>
              </w:rPr>
              <w:t xml:space="preserve">@UC1, 2: </w:t>
            </w:r>
            <w:r w:rsidR="0031724A">
              <w:rPr>
                <w:rFonts w:asciiTheme="majorHAnsi" w:eastAsiaTheme="minorHAnsi" w:hAnsiTheme="majorHAnsi"/>
                <w:sz w:val="20"/>
                <w:szCs w:val="20"/>
              </w:rPr>
              <w:t>User does not answer any questions i.e. fills in nothing.</w:t>
            </w:r>
          </w:p>
          <w:p w14:paraId="711CB5E9" w14:textId="0700040F" w:rsidR="0031724A" w:rsidRDefault="0031724A" w:rsidP="0031724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/>
                <w:sz w:val="20"/>
                <w:szCs w:val="20"/>
              </w:rPr>
            </w:pPr>
            <w:r>
              <w:rPr>
                <w:rFonts w:asciiTheme="majorHAnsi" w:eastAsiaTheme="minorHAnsi" w:hAnsiTheme="majorHAnsi"/>
                <w:sz w:val="20"/>
                <w:szCs w:val="20"/>
              </w:rPr>
              <w:t>User cannot progress through the questions if they do not put in an answer.</w:t>
            </w:r>
          </w:p>
          <w:p w14:paraId="26A87936" w14:textId="6D5AD809" w:rsidR="0031724A" w:rsidRPr="0031724A" w:rsidRDefault="0031724A" w:rsidP="0031724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/>
                <w:sz w:val="20"/>
                <w:szCs w:val="20"/>
              </w:rPr>
            </w:pPr>
            <w:r>
              <w:rPr>
                <w:rFonts w:asciiTheme="majorHAnsi" w:eastAsiaTheme="minorHAnsi" w:hAnsiTheme="majorHAnsi"/>
                <w:sz w:val="20"/>
                <w:szCs w:val="20"/>
              </w:rPr>
              <w:t>Prompted to fill in an answer.</w:t>
            </w:r>
          </w:p>
          <w:p w14:paraId="3148E659" w14:textId="0CAE1528" w:rsidR="00247EB2" w:rsidRPr="00247EB2" w:rsidRDefault="00247EB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/>
                <w:sz w:val="20"/>
                <w:szCs w:val="20"/>
              </w:rPr>
            </w:pPr>
          </w:p>
        </w:tc>
      </w:tr>
    </w:tbl>
    <w:p w14:paraId="78745670" w14:textId="3523E234" w:rsidR="00DA6D57" w:rsidRPr="0058193B" w:rsidRDefault="00DA6D57" w:rsidP="00DA6D57">
      <w:pPr>
        <w:spacing w:after="0" w:line="360" w:lineRule="auto"/>
        <w:jc w:val="both"/>
        <w:rPr>
          <w:rFonts w:cs="Arial"/>
          <w:b/>
          <w:sz w:val="24"/>
        </w:rPr>
      </w:pPr>
    </w:p>
    <w:sectPr w:rsidR="00DA6D57" w:rsidRPr="0058193B" w:rsidSect="004D63B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EC510" w14:textId="77777777" w:rsidR="003D73E3" w:rsidRDefault="003D73E3">
      <w:pPr>
        <w:spacing w:after="0" w:line="240" w:lineRule="auto"/>
      </w:pPr>
      <w:r>
        <w:separator/>
      </w:r>
    </w:p>
  </w:endnote>
  <w:endnote w:type="continuationSeparator" w:id="0">
    <w:p w14:paraId="68A4CCFF" w14:textId="77777777" w:rsidR="003D73E3" w:rsidRDefault="003D7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42742" w14:textId="77777777" w:rsidR="003D73E3" w:rsidRDefault="003D73E3">
      <w:pPr>
        <w:spacing w:after="0" w:line="240" w:lineRule="auto"/>
      </w:pPr>
      <w:r>
        <w:separator/>
      </w:r>
    </w:p>
  </w:footnote>
  <w:footnote w:type="continuationSeparator" w:id="0">
    <w:p w14:paraId="0B189B31" w14:textId="77777777" w:rsidR="003D73E3" w:rsidRDefault="003D7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9DF1C" w14:textId="77777777" w:rsidR="00341D5C" w:rsidRPr="00142AF5" w:rsidRDefault="00341D5C" w:rsidP="00341D5C">
    <w:pPr>
      <w:pStyle w:val="Header"/>
      <w:jc w:val="right"/>
      <w:rPr>
        <w:rFonts w:asciiTheme="majorHAnsi" w:hAnsiTheme="majorHAnsi" w:cstheme="majorHAnsi"/>
        <w:i/>
        <w:sz w:val="22"/>
        <w:szCs w:val="22"/>
      </w:rPr>
    </w:pPr>
    <w:r w:rsidRPr="001C46AE">
      <w:rPr>
        <w:rFonts w:asciiTheme="majorHAnsi" w:hAnsiTheme="majorHAnsi" w:cstheme="majorHAnsi"/>
        <w:i/>
        <w:szCs w:val="22"/>
      </w:rPr>
      <w:t>Mobile Application Development</w:t>
    </w:r>
    <w:r w:rsidRPr="00142AF5">
      <w:rPr>
        <w:rFonts w:asciiTheme="majorHAnsi" w:hAnsiTheme="majorHAnsi" w:cstheme="majorHAnsi"/>
        <w:i/>
        <w:szCs w:val="22"/>
      </w:rPr>
      <w:t xml:space="preserve"> @ CIS, University of Strathclyde</w:t>
    </w:r>
  </w:p>
  <w:p w14:paraId="2F0966F6" w14:textId="6A8318C3" w:rsidR="00526CA3" w:rsidRPr="00341D5C" w:rsidRDefault="00526CA3" w:rsidP="00341D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000000A"/>
    <w:multiLevelType w:val="singleLevel"/>
    <w:tmpl w:val="0000000A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B"/>
    <w:multiLevelType w:val="singleLevel"/>
    <w:tmpl w:val="0000000B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1874635"/>
    <w:multiLevelType w:val="hybridMultilevel"/>
    <w:tmpl w:val="3B8CE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91443"/>
    <w:multiLevelType w:val="hybridMultilevel"/>
    <w:tmpl w:val="201EA900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29931F5C"/>
    <w:multiLevelType w:val="hybridMultilevel"/>
    <w:tmpl w:val="678AA3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07727"/>
    <w:multiLevelType w:val="hybridMultilevel"/>
    <w:tmpl w:val="B64CFCE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8" w15:restartNumberingAfterBreak="0">
    <w:nsid w:val="302F27CD"/>
    <w:multiLevelType w:val="hybridMultilevel"/>
    <w:tmpl w:val="2D8CE1A4"/>
    <w:lvl w:ilvl="0" w:tplc="0409000B">
      <w:start w:val="1"/>
      <w:numFmt w:val="bullet"/>
      <w:lvlText w:val=""/>
      <w:lvlJc w:val="left"/>
      <w:pPr>
        <w:ind w:left="8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9" w15:restartNumberingAfterBreak="0">
    <w:nsid w:val="33AB6AD9"/>
    <w:multiLevelType w:val="hybridMultilevel"/>
    <w:tmpl w:val="228CA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224B8F"/>
    <w:multiLevelType w:val="hybridMultilevel"/>
    <w:tmpl w:val="C054D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C606F7"/>
    <w:multiLevelType w:val="hybridMultilevel"/>
    <w:tmpl w:val="CE38AEE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D2532B"/>
    <w:multiLevelType w:val="multilevel"/>
    <w:tmpl w:val="2D8CE1A4"/>
    <w:lvl w:ilvl="0">
      <w:start w:val="1"/>
      <w:numFmt w:val="bullet"/>
      <w:lvlText w:val=""/>
      <w:lvlJc w:val="left"/>
      <w:pPr>
        <w:ind w:left="827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3" w15:restartNumberingAfterBreak="0">
    <w:nsid w:val="6DC267BB"/>
    <w:multiLevelType w:val="hybridMultilevel"/>
    <w:tmpl w:val="8E3E65A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7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4" w15:restartNumberingAfterBreak="0">
    <w:nsid w:val="757A239E"/>
    <w:multiLevelType w:val="hybridMultilevel"/>
    <w:tmpl w:val="5518DC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0"/>
  </w:num>
  <w:num w:numId="7">
    <w:abstractNumId w:val="11"/>
  </w:num>
  <w:num w:numId="8">
    <w:abstractNumId w:val="8"/>
  </w:num>
  <w:num w:numId="9">
    <w:abstractNumId w:val="12"/>
  </w:num>
  <w:num w:numId="10">
    <w:abstractNumId w:val="13"/>
  </w:num>
  <w:num w:numId="11">
    <w:abstractNumId w:val="7"/>
  </w:num>
  <w:num w:numId="12">
    <w:abstractNumId w:val="9"/>
  </w:num>
  <w:num w:numId="13">
    <w:abstractNumId w:val="5"/>
  </w:num>
  <w:num w:numId="14">
    <w:abstractNumId w:val="6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11"/>
    <w:rsid w:val="00015BCC"/>
    <w:rsid w:val="000368D1"/>
    <w:rsid w:val="000472C0"/>
    <w:rsid w:val="00047BAC"/>
    <w:rsid w:val="00057979"/>
    <w:rsid w:val="00073AE2"/>
    <w:rsid w:val="000B6364"/>
    <w:rsid w:val="000D74F3"/>
    <w:rsid w:val="000E007F"/>
    <w:rsid w:val="000E07B8"/>
    <w:rsid w:val="000E3EA9"/>
    <w:rsid w:val="000E4DF9"/>
    <w:rsid w:val="000E4F3A"/>
    <w:rsid w:val="001223FC"/>
    <w:rsid w:val="00132CFE"/>
    <w:rsid w:val="00140ACB"/>
    <w:rsid w:val="001560D2"/>
    <w:rsid w:val="00167521"/>
    <w:rsid w:val="00186982"/>
    <w:rsid w:val="001C5530"/>
    <w:rsid w:val="001F4D32"/>
    <w:rsid w:val="00213640"/>
    <w:rsid w:val="0021635C"/>
    <w:rsid w:val="00217CA3"/>
    <w:rsid w:val="00244FF4"/>
    <w:rsid w:val="00247EB2"/>
    <w:rsid w:val="0027401C"/>
    <w:rsid w:val="0027608B"/>
    <w:rsid w:val="00280405"/>
    <w:rsid w:val="002864BE"/>
    <w:rsid w:val="002A2EE0"/>
    <w:rsid w:val="002D213C"/>
    <w:rsid w:val="002D57E7"/>
    <w:rsid w:val="002F2A7A"/>
    <w:rsid w:val="002F45E6"/>
    <w:rsid w:val="002F7C9D"/>
    <w:rsid w:val="00303CD8"/>
    <w:rsid w:val="0031724A"/>
    <w:rsid w:val="00341D5C"/>
    <w:rsid w:val="0034209C"/>
    <w:rsid w:val="003539F4"/>
    <w:rsid w:val="003926EC"/>
    <w:rsid w:val="003A7BC5"/>
    <w:rsid w:val="003B6F27"/>
    <w:rsid w:val="003B777F"/>
    <w:rsid w:val="003C4153"/>
    <w:rsid w:val="003D6859"/>
    <w:rsid w:val="003D73E3"/>
    <w:rsid w:val="003E4E1B"/>
    <w:rsid w:val="00444C62"/>
    <w:rsid w:val="00445D17"/>
    <w:rsid w:val="00465BD0"/>
    <w:rsid w:val="00485AF8"/>
    <w:rsid w:val="004B226B"/>
    <w:rsid w:val="004D266C"/>
    <w:rsid w:val="004D63BB"/>
    <w:rsid w:val="004E5C8A"/>
    <w:rsid w:val="004F1D62"/>
    <w:rsid w:val="00514FE0"/>
    <w:rsid w:val="00526CA3"/>
    <w:rsid w:val="00530DBF"/>
    <w:rsid w:val="005354BE"/>
    <w:rsid w:val="00536579"/>
    <w:rsid w:val="00574035"/>
    <w:rsid w:val="0058193B"/>
    <w:rsid w:val="005A02C4"/>
    <w:rsid w:val="005E7D6D"/>
    <w:rsid w:val="005F192C"/>
    <w:rsid w:val="005F4162"/>
    <w:rsid w:val="005F6E12"/>
    <w:rsid w:val="00622973"/>
    <w:rsid w:val="006511AE"/>
    <w:rsid w:val="006768C5"/>
    <w:rsid w:val="006A1DBF"/>
    <w:rsid w:val="006B5B2A"/>
    <w:rsid w:val="006C471B"/>
    <w:rsid w:val="006D6202"/>
    <w:rsid w:val="006F304A"/>
    <w:rsid w:val="007258C5"/>
    <w:rsid w:val="00732423"/>
    <w:rsid w:val="00735933"/>
    <w:rsid w:val="00737BA6"/>
    <w:rsid w:val="00737C3E"/>
    <w:rsid w:val="007533C1"/>
    <w:rsid w:val="00762E4C"/>
    <w:rsid w:val="00773BFB"/>
    <w:rsid w:val="007852A5"/>
    <w:rsid w:val="007B6F33"/>
    <w:rsid w:val="007D4039"/>
    <w:rsid w:val="007E3AFE"/>
    <w:rsid w:val="007E5D18"/>
    <w:rsid w:val="007F0AE6"/>
    <w:rsid w:val="008006C4"/>
    <w:rsid w:val="0083132F"/>
    <w:rsid w:val="008456B0"/>
    <w:rsid w:val="008556B0"/>
    <w:rsid w:val="00856488"/>
    <w:rsid w:val="008660E3"/>
    <w:rsid w:val="008A5052"/>
    <w:rsid w:val="008B463E"/>
    <w:rsid w:val="008D069C"/>
    <w:rsid w:val="008D25EA"/>
    <w:rsid w:val="00906B05"/>
    <w:rsid w:val="00916A1A"/>
    <w:rsid w:val="00940788"/>
    <w:rsid w:val="00955C6D"/>
    <w:rsid w:val="00992D62"/>
    <w:rsid w:val="009C2859"/>
    <w:rsid w:val="00A02C2F"/>
    <w:rsid w:val="00A07CB3"/>
    <w:rsid w:val="00A23E6E"/>
    <w:rsid w:val="00A3391A"/>
    <w:rsid w:val="00A62537"/>
    <w:rsid w:val="00A70412"/>
    <w:rsid w:val="00A841A2"/>
    <w:rsid w:val="00A86814"/>
    <w:rsid w:val="00A917CC"/>
    <w:rsid w:val="00AA2C74"/>
    <w:rsid w:val="00AB0501"/>
    <w:rsid w:val="00AE0572"/>
    <w:rsid w:val="00AE0B03"/>
    <w:rsid w:val="00B05937"/>
    <w:rsid w:val="00B17A9B"/>
    <w:rsid w:val="00B557CF"/>
    <w:rsid w:val="00B75264"/>
    <w:rsid w:val="00BC2E91"/>
    <w:rsid w:val="00BC4261"/>
    <w:rsid w:val="00BD2731"/>
    <w:rsid w:val="00BE2DAF"/>
    <w:rsid w:val="00BE5747"/>
    <w:rsid w:val="00C06490"/>
    <w:rsid w:val="00C47D2F"/>
    <w:rsid w:val="00C66E98"/>
    <w:rsid w:val="00C73943"/>
    <w:rsid w:val="00C7411A"/>
    <w:rsid w:val="00C95BE3"/>
    <w:rsid w:val="00CB6511"/>
    <w:rsid w:val="00CC1317"/>
    <w:rsid w:val="00CD64D4"/>
    <w:rsid w:val="00CF3AB2"/>
    <w:rsid w:val="00CF3E43"/>
    <w:rsid w:val="00CF6CFD"/>
    <w:rsid w:val="00D13B9B"/>
    <w:rsid w:val="00D41365"/>
    <w:rsid w:val="00D41538"/>
    <w:rsid w:val="00D47534"/>
    <w:rsid w:val="00D65206"/>
    <w:rsid w:val="00D66CC2"/>
    <w:rsid w:val="00D81AE7"/>
    <w:rsid w:val="00D978D1"/>
    <w:rsid w:val="00DA6D57"/>
    <w:rsid w:val="00DD4AC9"/>
    <w:rsid w:val="00DE2CC2"/>
    <w:rsid w:val="00DF776E"/>
    <w:rsid w:val="00E041A0"/>
    <w:rsid w:val="00E15CCF"/>
    <w:rsid w:val="00E21FC5"/>
    <w:rsid w:val="00E707F1"/>
    <w:rsid w:val="00E74F50"/>
    <w:rsid w:val="00E80198"/>
    <w:rsid w:val="00E9621F"/>
    <w:rsid w:val="00EB01E1"/>
    <w:rsid w:val="00EB19C2"/>
    <w:rsid w:val="00EC65DA"/>
    <w:rsid w:val="00ED3C21"/>
    <w:rsid w:val="00EE063A"/>
    <w:rsid w:val="00EE3955"/>
    <w:rsid w:val="00F0035E"/>
    <w:rsid w:val="00F103F9"/>
    <w:rsid w:val="00F249B3"/>
    <w:rsid w:val="00F732CD"/>
    <w:rsid w:val="00F851B5"/>
    <w:rsid w:val="00FA0A73"/>
    <w:rsid w:val="00FB0E4C"/>
    <w:rsid w:val="00FB6714"/>
    <w:rsid w:val="00FC5CEB"/>
    <w:rsid w:val="00FD456E"/>
    <w:rsid w:val="00FE778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73A5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B6511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511"/>
    <w:pPr>
      <w:ind w:left="720"/>
      <w:contextualSpacing/>
    </w:pPr>
  </w:style>
  <w:style w:type="character" w:customStyle="1" w:styleId="normalchar">
    <w:name w:val="normal__char"/>
    <w:basedOn w:val="DefaultParagraphFont"/>
    <w:rsid w:val="004D63BB"/>
  </w:style>
  <w:style w:type="character" w:customStyle="1" w:styleId="apple-converted-space">
    <w:name w:val="apple-converted-space"/>
    <w:basedOn w:val="DefaultParagraphFont"/>
    <w:rsid w:val="0027401C"/>
  </w:style>
  <w:style w:type="paragraph" w:styleId="Header">
    <w:name w:val="header"/>
    <w:basedOn w:val="Normal"/>
    <w:link w:val="HeaderChar"/>
    <w:rsid w:val="000368D1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0368D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rsid w:val="008006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006C4"/>
    <w:rPr>
      <w:rFonts w:ascii="Calibri" w:eastAsia="Calibri" w:hAnsi="Calibri" w:cs="Times New Roman"/>
      <w:sz w:val="22"/>
      <w:szCs w:val="22"/>
    </w:rPr>
  </w:style>
  <w:style w:type="character" w:styleId="Hyperlink">
    <w:name w:val="Hyperlink"/>
    <w:basedOn w:val="DefaultParagraphFont"/>
    <w:rsid w:val="00DA6D5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3A7BC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A7BC5"/>
    <w:rPr>
      <w:rFonts w:ascii="Lucida Grande" w:eastAsia="Calibri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rsid w:val="007258C5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rsid w:val="007258C5"/>
    <w:rPr>
      <w:rFonts w:ascii="Calibri" w:eastAsia="Calibri" w:hAnsi="Calibri" w:cs="Times New Roman"/>
    </w:rPr>
  </w:style>
  <w:style w:type="character" w:styleId="FootnoteReference">
    <w:name w:val="footnote reference"/>
    <w:basedOn w:val="DefaultParagraphFont"/>
    <w:rsid w:val="007258C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6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39CE5D25.dotm</Template>
  <TotalTime>3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Strathclyde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Liaskos</dc:creator>
  <cp:keywords/>
  <cp:lastModifiedBy>John Coggans (Student)</cp:lastModifiedBy>
  <cp:revision>3</cp:revision>
  <dcterms:created xsi:type="dcterms:W3CDTF">2020-03-09T12:54:00Z</dcterms:created>
  <dcterms:modified xsi:type="dcterms:W3CDTF">2020-03-09T13:20:00Z</dcterms:modified>
</cp:coreProperties>
</file>